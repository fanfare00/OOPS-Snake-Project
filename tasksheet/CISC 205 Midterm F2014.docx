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D24" w:rsidRPr="007D0586" w:rsidRDefault="00294FF8">
      <w:pPr>
        <w:pStyle w:val="Footer"/>
        <w:tabs>
          <w:tab w:val="clear" w:pos="4320"/>
          <w:tab w:val="clear" w:pos="8640"/>
        </w:tabs>
        <w:rPr>
          <w:rFonts w:ascii="Tempus Sans ITC" w:hAnsi="Tempus Sans ITC"/>
          <w:b/>
          <w:color w:val="FF0000"/>
          <w:sz w:val="18"/>
          <w:szCs w:val="18"/>
        </w:rPr>
      </w:pPr>
      <w:r w:rsidRPr="00515C7D">
        <w:rPr>
          <w:rFonts w:ascii="Tempus Sans ITC" w:hAnsi="Tempus Sans ITC"/>
          <w:b/>
          <w:noProof/>
          <w:sz w:val="18"/>
          <w:szCs w:val="18"/>
        </w:rPr>
        <w:drawing>
          <wp:anchor distT="0" distB="0" distL="114300" distR="114300" simplePos="0" relativeHeight="251658240" behindDoc="1" locked="0" layoutInCell="1" allowOverlap="1" wp14:anchorId="5CE0ECD1" wp14:editId="3BE9F939">
            <wp:simplePos x="0" y="0"/>
            <wp:positionH relativeFrom="column">
              <wp:posOffset>3664529</wp:posOffset>
            </wp:positionH>
            <wp:positionV relativeFrom="paragraph">
              <wp:posOffset>-266700</wp:posOffset>
            </wp:positionV>
            <wp:extent cx="1600200" cy="2343150"/>
            <wp:effectExtent l="0" t="0" r="0" b="0"/>
            <wp:wrapNone/>
            <wp:docPr id="3" name="Picture 1" descr="A+ Gr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de"/>
                    <pic:cNvPicPr>
                      <a:picLocks noChangeAspect="1" noChangeArrowheads="1"/>
                    </pic:cNvPicPr>
                  </pic:nvPicPr>
                  <pic:blipFill>
                    <a:blip r:embed="rId8" cstate="print"/>
                    <a:srcRect/>
                    <a:stretch>
                      <a:fillRect/>
                    </a:stretch>
                  </pic:blipFill>
                  <pic:spPr bwMode="auto">
                    <a:xfrm>
                      <a:off x="0" y="0"/>
                      <a:ext cx="1600200" cy="2343150"/>
                    </a:xfrm>
                    <a:prstGeom prst="rect">
                      <a:avLst/>
                    </a:prstGeom>
                    <a:noFill/>
                    <a:ln w="9525">
                      <a:noFill/>
                      <a:miter lim="800000"/>
                      <a:headEnd/>
                      <a:tailEnd/>
                    </a:ln>
                  </pic:spPr>
                </pic:pic>
              </a:graphicData>
            </a:graphic>
          </wp:anchor>
        </w:drawing>
      </w:r>
      <w:r w:rsidR="00293D24" w:rsidRPr="00515C7D">
        <w:rPr>
          <w:rFonts w:ascii="Tempus Sans ITC" w:hAnsi="Tempus Sans ITC"/>
          <w:b/>
          <w:sz w:val="18"/>
          <w:szCs w:val="18"/>
        </w:rPr>
        <w:t>Date</w:t>
      </w:r>
      <w:r w:rsidR="007D0586">
        <w:rPr>
          <w:rFonts w:ascii="Tempus Sans ITC" w:hAnsi="Tempus Sans ITC"/>
          <w:b/>
          <w:sz w:val="18"/>
          <w:szCs w:val="18"/>
        </w:rPr>
        <w:t xml:space="preserve">: </w:t>
      </w:r>
      <w:r w:rsidR="00B45550">
        <w:rPr>
          <w:rFonts w:ascii="Tempus Sans ITC" w:hAnsi="Tempus Sans ITC"/>
          <w:b/>
          <w:color w:val="FF0000"/>
          <w:sz w:val="18"/>
          <w:szCs w:val="18"/>
        </w:rPr>
        <w:t>TUE 28</w:t>
      </w:r>
      <w:r w:rsidR="007D0586">
        <w:rPr>
          <w:rFonts w:ascii="Tempus Sans ITC" w:hAnsi="Tempus Sans ITC"/>
          <w:b/>
          <w:color w:val="FF0000"/>
          <w:sz w:val="18"/>
          <w:szCs w:val="18"/>
        </w:rPr>
        <w:t xml:space="preserve"> OCT</w:t>
      </w:r>
    </w:p>
    <w:p w:rsidR="00293D24" w:rsidRPr="00515C7D" w:rsidRDefault="00293D24">
      <w:pPr>
        <w:rPr>
          <w:rFonts w:ascii="Tempus Sans ITC" w:hAnsi="Tempus Sans ITC"/>
          <w:b/>
          <w:sz w:val="18"/>
          <w:szCs w:val="18"/>
        </w:rPr>
      </w:pPr>
      <w:r w:rsidRPr="00515C7D">
        <w:rPr>
          <w:rFonts w:ascii="Tempus Sans ITC" w:hAnsi="Tempus Sans ITC"/>
          <w:b/>
          <w:sz w:val="18"/>
          <w:szCs w:val="18"/>
        </w:rPr>
        <w:t>CIS</w:t>
      </w:r>
      <w:r w:rsidR="0029273C" w:rsidRPr="00515C7D">
        <w:rPr>
          <w:rFonts w:ascii="Tempus Sans ITC" w:hAnsi="Tempus Sans ITC"/>
          <w:b/>
          <w:sz w:val="18"/>
          <w:szCs w:val="18"/>
        </w:rPr>
        <w:t>C</w:t>
      </w:r>
      <w:r w:rsidRPr="00515C7D">
        <w:rPr>
          <w:rFonts w:ascii="Tempus Sans ITC" w:hAnsi="Tempus Sans ITC"/>
          <w:b/>
          <w:sz w:val="18"/>
          <w:szCs w:val="18"/>
        </w:rPr>
        <w:t xml:space="preserve"> </w:t>
      </w:r>
      <w:r w:rsidR="00B45550">
        <w:rPr>
          <w:rFonts w:ascii="Tempus Sans ITC" w:hAnsi="Tempus Sans ITC"/>
          <w:b/>
          <w:sz w:val="18"/>
          <w:szCs w:val="18"/>
        </w:rPr>
        <w:t>205</w:t>
      </w:r>
      <w:r w:rsidR="002871BF" w:rsidRPr="00515C7D">
        <w:rPr>
          <w:rFonts w:ascii="Tempus Sans ITC" w:hAnsi="Tempus Sans ITC"/>
          <w:b/>
          <w:sz w:val="18"/>
          <w:szCs w:val="18"/>
        </w:rPr>
        <w:t xml:space="preserve"> </w:t>
      </w:r>
      <w:r w:rsidRPr="00515C7D">
        <w:rPr>
          <w:rFonts w:ascii="Tempus Sans ITC" w:hAnsi="Tempus Sans ITC"/>
          <w:b/>
          <w:sz w:val="18"/>
          <w:szCs w:val="18"/>
        </w:rPr>
        <w:t xml:space="preserve">– </w:t>
      </w:r>
      <w:r w:rsidR="00B45550">
        <w:rPr>
          <w:rFonts w:ascii="Tempus Sans ITC" w:hAnsi="Tempus Sans ITC"/>
          <w:b/>
          <w:sz w:val="18"/>
          <w:szCs w:val="18"/>
        </w:rPr>
        <w:t>OOPS</w:t>
      </w:r>
    </w:p>
    <w:p w:rsidR="00293D24" w:rsidRPr="00515C7D" w:rsidRDefault="00293D24">
      <w:pPr>
        <w:rPr>
          <w:rFonts w:ascii="Tempus Sans ITC" w:hAnsi="Tempus Sans ITC"/>
          <w:b/>
          <w:sz w:val="18"/>
          <w:szCs w:val="18"/>
        </w:rPr>
      </w:pPr>
      <w:r w:rsidRPr="00515C7D">
        <w:rPr>
          <w:rFonts w:ascii="Tempus Sans ITC" w:hAnsi="Tempus Sans ITC"/>
          <w:b/>
          <w:sz w:val="18"/>
          <w:szCs w:val="18"/>
        </w:rPr>
        <w:t xml:space="preserve">Professor </w:t>
      </w:r>
      <w:r w:rsidR="006F35F1" w:rsidRPr="00515C7D">
        <w:rPr>
          <w:rFonts w:ascii="Tempus Sans ITC" w:hAnsi="Tempus Sans ITC"/>
          <w:b/>
          <w:sz w:val="18"/>
          <w:szCs w:val="18"/>
        </w:rPr>
        <w:t xml:space="preserve">Larry </w:t>
      </w:r>
      <w:r w:rsidRPr="00515C7D">
        <w:rPr>
          <w:rFonts w:ascii="Tempus Sans ITC" w:hAnsi="Tempus Sans ITC"/>
          <w:b/>
          <w:sz w:val="18"/>
          <w:szCs w:val="18"/>
        </w:rPr>
        <w:t>Forman</w:t>
      </w:r>
    </w:p>
    <w:p w:rsidR="00293D24" w:rsidRPr="00515C7D" w:rsidRDefault="00293D24">
      <w:pPr>
        <w:rPr>
          <w:rFonts w:ascii="Tempus Sans ITC" w:hAnsi="Tempus Sans ITC"/>
          <w:b/>
          <w:sz w:val="18"/>
          <w:szCs w:val="18"/>
        </w:rPr>
      </w:pPr>
      <w:r w:rsidRPr="00515C7D">
        <w:rPr>
          <w:rFonts w:ascii="Tempus Sans ITC" w:hAnsi="Tempus Sans ITC"/>
          <w:b/>
          <w:sz w:val="18"/>
          <w:szCs w:val="18"/>
        </w:rPr>
        <w:tab/>
        <w:t>Telephone:</w:t>
      </w:r>
      <w:r w:rsidRPr="00515C7D">
        <w:rPr>
          <w:rFonts w:ascii="Tempus Sans ITC" w:hAnsi="Tempus Sans ITC"/>
          <w:b/>
          <w:sz w:val="18"/>
          <w:szCs w:val="18"/>
        </w:rPr>
        <w:tab/>
        <w:t>619.388.3666</w:t>
      </w:r>
    </w:p>
    <w:p w:rsidR="00293D24" w:rsidRPr="00515C7D" w:rsidRDefault="00293D24">
      <w:pPr>
        <w:rPr>
          <w:rFonts w:ascii="Tempus Sans ITC" w:hAnsi="Tempus Sans ITC"/>
          <w:b/>
          <w:sz w:val="18"/>
          <w:szCs w:val="18"/>
        </w:rPr>
      </w:pPr>
      <w:r w:rsidRPr="00515C7D">
        <w:rPr>
          <w:rFonts w:ascii="Tempus Sans ITC" w:hAnsi="Tempus Sans ITC"/>
          <w:b/>
          <w:sz w:val="18"/>
          <w:szCs w:val="18"/>
        </w:rPr>
        <w:tab/>
        <w:t>E-Mail:</w:t>
      </w:r>
      <w:r w:rsidRPr="00515C7D">
        <w:rPr>
          <w:rFonts w:ascii="Tempus Sans ITC" w:hAnsi="Tempus Sans ITC"/>
          <w:b/>
          <w:sz w:val="18"/>
          <w:szCs w:val="18"/>
        </w:rPr>
        <w:tab/>
      </w:r>
      <w:r w:rsidR="0011197E" w:rsidRPr="00515C7D">
        <w:rPr>
          <w:rFonts w:ascii="Tempus Sans ITC" w:hAnsi="Tempus Sans ITC"/>
          <w:b/>
          <w:sz w:val="18"/>
          <w:szCs w:val="18"/>
        </w:rPr>
        <w:tab/>
      </w:r>
      <w:hyperlink r:id="rId9" w:history="1">
        <w:r w:rsidRPr="00515C7D">
          <w:rPr>
            <w:rStyle w:val="Hyperlink"/>
            <w:rFonts w:ascii="Tempus Sans ITC" w:hAnsi="Tempus Sans ITC"/>
            <w:b/>
            <w:color w:val="auto"/>
            <w:sz w:val="18"/>
            <w:szCs w:val="18"/>
          </w:rPr>
          <w:t>LForman@sdccd.edu</w:t>
        </w:r>
      </w:hyperlink>
    </w:p>
    <w:p w:rsidR="00293D24" w:rsidRPr="00515C7D" w:rsidRDefault="00293D24">
      <w:pPr>
        <w:rPr>
          <w:rFonts w:ascii="Tempus Sans ITC" w:hAnsi="Tempus Sans ITC"/>
          <w:b/>
          <w:sz w:val="18"/>
          <w:szCs w:val="18"/>
        </w:rPr>
      </w:pPr>
      <w:r w:rsidRPr="00515C7D">
        <w:rPr>
          <w:rFonts w:ascii="Tempus Sans ITC" w:hAnsi="Tempus Sans ITC"/>
          <w:b/>
          <w:sz w:val="18"/>
          <w:szCs w:val="18"/>
        </w:rPr>
        <w:tab/>
        <w:t>Mail Box:</w:t>
      </w:r>
      <w:r w:rsidRPr="00515C7D">
        <w:rPr>
          <w:rFonts w:ascii="Tempus Sans ITC" w:hAnsi="Tempus Sans ITC"/>
          <w:b/>
          <w:sz w:val="18"/>
          <w:szCs w:val="18"/>
        </w:rPr>
        <w:tab/>
      </w:r>
      <w:r w:rsidR="00DF6061" w:rsidRPr="00515C7D">
        <w:rPr>
          <w:rFonts w:ascii="Tempus Sans ITC" w:hAnsi="Tempus Sans ITC"/>
          <w:b/>
          <w:sz w:val="18"/>
          <w:szCs w:val="18"/>
        </w:rPr>
        <w:tab/>
      </w:r>
      <w:r w:rsidRPr="00515C7D">
        <w:rPr>
          <w:rFonts w:ascii="Tempus Sans ITC" w:hAnsi="Tempus Sans ITC"/>
          <w:b/>
          <w:sz w:val="18"/>
          <w:szCs w:val="18"/>
        </w:rPr>
        <w:t>Room A-8</w:t>
      </w:r>
    </w:p>
    <w:p w:rsidR="00293D24" w:rsidRPr="00515C7D" w:rsidRDefault="00293D24">
      <w:pPr>
        <w:rPr>
          <w:rFonts w:ascii="Tempus Sans ITC" w:hAnsi="Tempus Sans ITC"/>
          <w:b/>
          <w:sz w:val="18"/>
          <w:szCs w:val="18"/>
        </w:rPr>
      </w:pPr>
      <w:r w:rsidRPr="00515C7D">
        <w:rPr>
          <w:rFonts w:ascii="Tempus Sans ITC" w:hAnsi="Tempus Sans ITC"/>
          <w:b/>
          <w:sz w:val="18"/>
          <w:szCs w:val="18"/>
        </w:rPr>
        <w:tab/>
        <w:t>Office:</w:t>
      </w:r>
      <w:r w:rsidRPr="00515C7D">
        <w:rPr>
          <w:rFonts w:ascii="Tempus Sans ITC" w:hAnsi="Tempus Sans ITC"/>
          <w:b/>
          <w:sz w:val="18"/>
          <w:szCs w:val="18"/>
        </w:rPr>
        <w:tab/>
      </w:r>
      <w:r w:rsidRPr="00515C7D">
        <w:rPr>
          <w:rFonts w:ascii="Tempus Sans ITC" w:hAnsi="Tempus Sans ITC"/>
          <w:b/>
          <w:sz w:val="18"/>
          <w:szCs w:val="18"/>
        </w:rPr>
        <w:tab/>
      </w:r>
      <w:r w:rsidR="008D7BC3">
        <w:rPr>
          <w:rFonts w:ascii="Tempus Sans ITC" w:hAnsi="Tempus Sans ITC"/>
          <w:b/>
          <w:sz w:val="18"/>
          <w:szCs w:val="18"/>
        </w:rPr>
        <w:t>BT-210-G</w:t>
      </w:r>
    </w:p>
    <w:p w:rsidR="00293D24" w:rsidRPr="00515C7D" w:rsidRDefault="00293D24">
      <w:pPr>
        <w:rPr>
          <w:rFonts w:ascii="Tempus Sans ITC" w:hAnsi="Tempus Sans ITC"/>
          <w:b/>
          <w:sz w:val="18"/>
          <w:szCs w:val="18"/>
        </w:rPr>
      </w:pPr>
    </w:p>
    <w:p w:rsidR="00293D24" w:rsidRPr="00515C7D" w:rsidRDefault="00E94793" w:rsidP="00E94793">
      <w:pPr>
        <w:rPr>
          <w:rFonts w:ascii="Tempus Sans ITC" w:hAnsi="Tempus Sans ITC"/>
          <w:b/>
          <w:sz w:val="18"/>
          <w:szCs w:val="18"/>
          <w:u w:val="single"/>
        </w:rPr>
      </w:pPr>
      <w:r w:rsidRPr="00515C7D">
        <w:rPr>
          <w:rFonts w:ascii="Tempus Sans ITC" w:hAnsi="Tempus Sans ITC"/>
          <w:b/>
          <w:sz w:val="18"/>
          <w:szCs w:val="18"/>
        </w:rPr>
        <w:tab/>
      </w:r>
      <w:r w:rsidRPr="00515C7D">
        <w:rPr>
          <w:rFonts w:ascii="Tempus Sans ITC" w:hAnsi="Tempus Sans ITC"/>
          <w:b/>
          <w:sz w:val="18"/>
          <w:szCs w:val="18"/>
        </w:rPr>
        <w:tab/>
      </w:r>
      <w:r w:rsidRPr="00515C7D">
        <w:rPr>
          <w:rFonts w:ascii="Tempus Sans ITC" w:hAnsi="Tempus Sans ITC"/>
          <w:b/>
          <w:sz w:val="18"/>
          <w:szCs w:val="18"/>
        </w:rPr>
        <w:tab/>
      </w:r>
      <w:r w:rsidRPr="00515C7D">
        <w:rPr>
          <w:rFonts w:ascii="Tempus Sans ITC" w:hAnsi="Tempus Sans ITC"/>
          <w:b/>
          <w:sz w:val="18"/>
          <w:szCs w:val="18"/>
          <w:u w:val="single"/>
        </w:rPr>
        <w:t>MIDTERM EXA</w:t>
      </w:r>
      <w:r w:rsidR="00294FF8" w:rsidRPr="00515C7D">
        <w:rPr>
          <w:rFonts w:ascii="Tempus Sans ITC" w:hAnsi="Tempus Sans ITC"/>
          <w:b/>
          <w:sz w:val="18"/>
          <w:szCs w:val="18"/>
          <w:u w:val="single"/>
        </w:rPr>
        <w:t>M (</w:t>
      </w:r>
      <w:bookmarkStart w:id="0" w:name="_GoBack"/>
      <w:proofErr w:type="gramStart"/>
      <w:r w:rsidR="00294FF8" w:rsidRPr="00515C7D">
        <w:rPr>
          <w:rFonts w:ascii="Tempus Sans ITC" w:hAnsi="Tempus Sans ITC"/>
          <w:b/>
          <w:sz w:val="18"/>
          <w:szCs w:val="18"/>
          <w:u w:val="single"/>
        </w:rPr>
        <w:t>A+ or</w:t>
      </w:r>
      <w:proofErr w:type="gramEnd"/>
      <w:r w:rsidR="00294FF8" w:rsidRPr="00515C7D">
        <w:rPr>
          <w:rFonts w:ascii="Tempus Sans ITC" w:hAnsi="Tempus Sans ITC"/>
          <w:b/>
          <w:sz w:val="18"/>
          <w:szCs w:val="18"/>
          <w:u w:val="single"/>
        </w:rPr>
        <w:t xml:space="preserve"> </w:t>
      </w:r>
      <w:r w:rsidR="00B46E30" w:rsidRPr="00515C7D">
        <w:rPr>
          <w:rFonts w:ascii="Tempus Sans ITC" w:hAnsi="Tempus Sans ITC"/>
          <w:b/>
          <w:sz w:val="18"/>
          <w:szCs w:val="18"/>
          <w:u w:val="single"/>
        </w:rPr>
        <w:t>zero</w:t>
      </w:r>
      <w:bookmarkEnd w:id="0"/>
      <w:r w:rsidR="00294FF8" w:rsidRPr="00515C7D">
        <w:rPr>
          <w:rFonts w:ascii="Tempus Sans ITC" w:hAnsi="Tempus Sans ITC"/>
          <w:b/>
          <w:sz w:val="18"/>
          <w:szCs w:val="18"/>
          <w:u w:val="single"/>
        </w:rPr>
        <w:t xml:space="preserve">) </w:t>
      </w:r>
    </w:p>
    <w:p w:rsidR="00E94793" w:rsidRPr="00515C7D" w:rsidRDefault="00E94793" w:rsidP="00E94793">
      <w:pPr>
        <w:rPr>
          <w:rFonts w:ascii="Tempus Sans ITC" w:hAnsi="Tempus Sans ITC"/>
          <w:b/>
          <w:sz w:val="18"/>
          <w:szCs w:val="18"/>
          <w:u w:val="single"/>
        </w:rPr>
      </w:pPr>
    </w:p>
    <w:p w:rsidR="00293D24" w:rsidRPr="00515C7D" w:rsidRDefault="00293D24">
      <w:pPr>
        <w:rPr>
          <w:rFonts w:ascii="Tempus Sans ITC" w:hAnsi="Tempus Sans ITC"/>
          <w:b/>
          <w:sz w:val="18"/>
          <w:szCs w:val="18"/>
        </w:rPr>
      </w:pPr>
      <w:r w:rsidRPr="00515C7D">
        <w:rPr>
          <w:rFonts w:ascii="Tempus Sans ITC" w:hAnsi="Tempus Sans ITC"/>
          <w:b/>
          <w:sz w:val="18"/>
          <w:szCs w:val="18"/>
        </w:rPr>
        <w:tab/>
      </w:r>
      <w:r w:rsidRPr="00515C7D">
        <w:rPr>
          <w:rFonts w:ascii="Tempus Sans ITC" w:hAnsi="Tempus Sans ITC"/>
          <w:b/>
          <w:sz w:val="18"/>
          <w:szCs w:val="18"/>
        </w:rPr>
        <w:tab/>
      </w:r>
      <w:r w:rsidRPr="00515C7D">
        <w:rPr>
          <w:rFonts w:ascii="Tempus Sans ITC" w:hAnsi="Tempus Sans ITC"/>
          <w:b/>
          <w:sz w:val="18"/>
          <w:szCs w:val="18"/>
        </w:rPr>
        <w:tab/>
      </w:r>
      <w:r w:rsidR="00AB0EAB" w:rsidRPr="00515C7D">
        <w:rPr>
          <w:rFonts w:ascii="Tempus Sans ITC" w:hAnsi="Tempus Sans ITC"/>
          <w:b/>
          <w:sz w:val="18"/>
          <w:szCs w:val="18"/>
        </w:rPr>
        <w:t xml:space="preserve">=== </w:t>
      </w:r>
      <w:r w:rsidR="00E94793" w:rsidRPr="00515C7D">
        <w:rPr>
          <w:rFonts w:ascii="Tempus Sans ITC" w:hAnsi="Tempus Sans ITC"/>
          <w:b/>
          <w:sz w:val="18"/>
          <w:szCs w:val="18"/>
        </w:rPr>
        <w:t>DUE</w:t>
      </w:r>
      <w:r w:rsidR="007D0586">
        <w:rPr>
          <w:rFonts w:ascii="Tempus Sans ITC" w:hAnsi="Tempus Sans ITC"/>
          <w:b/>
          <w:sz w:val="18"/>
          <w:szCs w:val="18"/>
        </w:rPr>
        <w:t xml:space="preserve">: </w:t>
      </w:r>
      <w:r w:rsidR="00B45550">
        <w:rPr>
          <w:rFonts w:ascii="Tempus Sans ITC" w:hAnsi="Tempus Sans ITC"/>
          <w:b/>
          <w:color w:val="FF0000"/>
          <w:sz w:val="18"/>
          <w:szCs w:val="18"/>
        </w:rPr>
        <w:t>THU 6</w:t>
      </w:r>
      <w:r w:rsidR="0074478A">
        <w:rPr>
          <w:rFonts w:ascii="Tempus Sans ITC" w:hAnsi="Tempus Sans ITC"/>
          <w:b/>
          <w:color w:val="FF0000"/>
          <w:sz w:val="18"/>
          <w:szCs w:val="18"/>
        </w:rPr>
        <w:t xml:space="preserve"> NOV</w:t>
      </w:r>
      <w:r w:rsidR="007D0586">
        <w:rPr>
          <w:rFonts w:ascii="Tempus Sans ITC" w:hAnsi="Tempus Sans ITC"/>
          <w:b/>
          <w:sz w:val="18"/>
          <w:szCs w:val="18"/>
        </w:rPr>
        <w:t xml:space="preserve"> </w:t>
      </w:r>
      <w:r w:rsidRPr="00515C7D">
        <w:rPr>
          <w:rFonts w:ascii="Tempus Sans ITC" w:hAnsi="Tempus Sans ITC"/>
          <w:b/>
          <w:sz w:val="18"/>
          <w:szCs w:val="18"/>
        </w:rPr>
        <w:t>===</w:t>
      </w:r>
      <w:r w:rsidR="004B3164">
        <w:rPr>
          <w:rFonts w:ascii="Tempus Sans ITC" w:hAnsi="Tempus Sans ITC"/>
          <w:b/>
          <w:sz w:val="18"/>
          <w:szCs w:val="18"/>
        </w:rPr>
        <w:t xml:space="preserve"> NO EXTENSIONS!</w:t>
      </w:r>
    </w:p>
    <w:p w:rsidR="00293D24" w:rsidRPr="00515C7D" w:rsidRDefault="00E01126">
      <w:pPr>
        <w:rPr>
          <w:rFonts w:ascii="Tempus Sans ITC" w:hAnsi="Tempus Sans ITC"/>
          <w:b/>
          <w:sz w:val="18"/>
          <w:szCs w:val="18"/>
        </w:rPr>
      </w:pPr>
      <w:r w:rsidRPr="00515C7D">
        <w:rPr>
          <w:rFonts w:ascii="Tempus Sans ITC" w:hAnsi="Tempus Sans ITC"/>
          <w:b/>
          <w:sz w:val="18"/>
          <w:szCs w:val="18"/>
        </w:rPr>
        <w:tab/>
      </w:r>
      <w:r w:rsidRPr="00515C7D">
        <w:rPr>
          <w:rFonts w:ascii="Tempus Sans ITC" w:hAnsi="Tempus Sans ITC"/>
          <w:b/>
          <w:sz w:val="18"/>
          <w:szCs w:val="18"/>
        </w:rPr>
        <w:tab/>
      </w:r>
      <w:r w:rsidRPr="00515C7D">
        <w:rPr>
          <w:rFonts w:ascii="Tempus Sans ITC" w:hAnsi="Tempus Sans ITC"/>
          <w:b/>
          <w:sz w:val="18"/>
          <w:szCs w:val="18"/>
        </w:rPr>
        <w:tab/>
        <w:t xml:space="preserve">       </w:t>
      </w:r>
      <w:r w:rsidR="00E94793" w:rsidRPr="00515C7D">
        <w:rPr>
          <w:rFonts w:ascii="Tempus Sans ITC" w:hAnsi="Tempus Sans ITC"/>
          <w:b/>
          <w:sz w:val="18"/>
          <w:szCs w:val="18"/>
        </w:rPr>
        <w:t>====</w:t>
      </w:r>
      <w:r w:rsidR="00293D24" w:rsidRPr="00515C7D">
        <w:rPr>
          <w:rFonts w:ascii="Tempus Sans ITC" w:hAnsi="Tempus Sans ITC"/>
          <w:b/>
          <w:sz w:val="18"/>
          <w:szCs w:val="18"/>
        </w:rPr>
        <w:t>===</w:t>
      </w:r>
      <w:r w:rsidRPr="00515C7D">
        <w:rPr>
          <w:rFonts w:ascii="Tempus Sans ITC" w:hAnsi="Tempus Sans ITC"/>
          <w:b/>
          <w:sz w:val="18"/>
          <w:szCs w:val="18"/>
        </w:rPr>
        <w:t>=</w:t>
      </w:r>
      <w:r w:rsidR="00294FF8" w:rsidRPr="00515C7D">
        <w:rPr>
          <w:rFonts w:ascii="Tempus Sans ITC" w:hAnsi="Tempus Sans ITC"/>
          <w:b/>
          <w:sz w:val="18"/>
          <w:szCs w:val="18"/>
        </w:rPr>
        <w:t>=========</w:t>
      </w:r>
    </w:p>
    <w:p w:rsidR="00293D24" w:rsidRDefault="00293D24" w:rsidP="00966A22">
      <w:pPr>
        <w:jc w:val="both"/>
        <w:rPr>
          <w:rFonts w:ascii="Tempus Sans ITC" w:hAnsi="Tempus Sans ITC"/>
          <w:b/>
          <w:sz w:val="18"/>
          <w:szCs w:val="18"/>
        </w:rPr>
      </w:pPr>
      <w:r w:rsidRPr="00515C7D">
        <w:rPr>
          <w:rFonts w:ascii="Tempus Sans ITC" w:hAnsi="Tempus Sans ITC"/>
          <w:b/>
          <w:sz w:val="18"/>
          <w:szCs w:val="18"/>
          <w:u w:val="single"/>
        </w:rPr>
        <w:t>TASKS</w:t>
      </w:r>
      <w:r w:rsidRPr="00515C7D">
        <w:rPr>
          <w:rFonts w:ascii="Tempus Sans ITC" w:hAnsi="Tempus Sans ITC"/>
          <w:b/>
          <w:sz w:val="18"/>
          <w:szCs w:val="18"/>
        </w:rPr>
        <w:t>:</w:t>
      </w:r>
      <w:r w:rsidR="009B5895" w:rsidRPr="00515C7D">
        <w:rPr>
          <w:rFonts w:ascii="Tempus Sans ITC" w:hAnsi="Tempus Sans ITC"/>
          <w:b/>
          <w:sz w:val="18"/>
          <w:szCs w:val="18"/>
        </w:rPr>
        <w:tab/>
      </w:r>
      <w:r w:rsidR="009B5895" w:rsidRPr="00515C7D">
        <w:rPr>
          <w:rFonts w:ascii="Tempus Sans ITC" w:hAnsi="Tempus Sans ITC"/>
          <w:b/>
          <w:sz w:val="18"/>
          <w:szCs w:val="18"/>
        </w:rPr>
        <w:tab/>
      </w:r>
      <w:r w:rsidR="009B5895" w:rsidRPr="00515C7D">
        <w:rPr>
          <w:rFonts w:ascii="Tempus Sans ITC" w:hAnsi="Tempus Sans ITC"/>
          <w:b/>
          <w:sz w:val="18"/>
          <w:szCs w:val="18"/>
        </w:rPr>
        <w:tab/>
      </w:r>
      <w:r w:rsidR="00C53869">
        <w:rPr>
          <w:rFonts w:ascii="Tempus Sans ITC" w:hAnsi="Tempus Sans ITC"/>
          <w:b/>
          <w:sz w:val="18"/>
          <w:szCs w:val="18"/>
        </w:rPr>
        <w:t xml:space="preserve">     </w:t>
      </w:r>
      <w:r w:rsidR="009B5895" w:rsidRPr="00A110DB">
        <w:rPr>
          <w:rFonts w:ascii="Tempus Sans ITC" w:hAnsi="Tempus Sans ITC"/>
          <w:b/>
          <w:color w:val="FF0000"/>
          <w:sz w:val="18"/>
          <w:szCs w:val="18"/>
        </w:rPr>
        <w:t>STAR: DEMO</w:t>
      </w:r>
      <w:r w:rsidR="00C53869" w:rsidRPr="00A110DB">
        <w:rPr>
          <w:rFonts w:ascii="Tempus Sans ITC" w:hAnsi="Tempus Sans ITC"/>
          <w:b/>
          <w:color w:val="FF0000"/>
          <w:sz w:val="18"/>
          <w:szCs w:val="18"/>
        </w:rPr>
        <w:t xml:space="preserve"> EARLY!</w:t>
      </w:r>
    </w:p>
    <w:p w:rsidR="00CF311E" w:rsidRPr="00515C7D" w:rsidRDefault="00CF311E" w:rsidP="00966A22">
      <w:pPr>
        <w:jc w:val="both"/>
        <w:rPr>
          <w:rFonts w:ascii="Tempus Sans ITC" w:hAnsi="Tempus Sans ITC"/>
          <w:b/>
          <w:sz w:val="18"/>
          <w:szCs w:val="18"/>
        </w:rPr>
      </w:pPr>
    </w:p>
    <w:p w:rsidR="00293D24" w:rsidRPr="00515C7D" w:rsidRDefault="005544E7" w:rsidP="005A0701">
      <w:pPr>
        <w:ind w:left="360" w:hanging="360"/>
        <w:jc w:val="both"/>
        <w:rPr>
          <w:rFonts w:ascii="Tempus Sans ITC" w:hAnsi="Tempus Sans ITC"/>
          <w:b/>
          <w:sz w:val="18"/>
          <w:szCs w:val="18"/>
        </w:rPr>
      </w:pPr>
      <w:r>
        <w:rPr>
          <w:rFonts w:ascii="Tempus Sans ITC" w:hAnsi="Tempus Sans ITC"/>
          <w:b/>
          <w:sz w:val="18"/>
          <w:szCs w:val="18"/>
        </w:rPr>
        <w:t>1</w:t>
      </w:r>
      <w:r w:rsidR="00293D24" w:rsidRPr="00515C7D">
        <w:rPr>
          <w:rFonts w:ascii="Tempus Sans ITC" w:hAnsi="Tempus Sans ITC"/>
          <w:b/>
          <w:sz w:val="18"/>
          <w:szCs w:val="18"/>
        </w:rPr>
        <w:t xml:space="preserve"> – First, </w:t>
      </w:r>
      <w:r w:rsidR="00965241">
        <w:rPr>
          <w:rFonts w:ascii="Tempus Sans ITC" w:hAnsi="Tempus Sans ITC"/>
          <w:b/>
          <w:sz w:val="18"/>
          <w:szCs w:val="18"/>
        </w:rPr>
        <w:t>re-</w:t>
      </w:r>
      <w:r w:rsidR="00293D24" w:rsidRPr="00515C7D">
        <w:rPr>
          <w:rFonts w:ascii="Tempus Sans ITC" w:hAnsi="Tempus Sans ITC"/>
          <w:b/>
          <w:sz w:val="18"/>
          <w:szCs w:val="18"/>
        </w:rPr>
        <w:t xml:space="preserve">read </w:t>
      </w:r>
      <w:r w:rsidR="00965241">
        <w:rPr>
          <w:rFonts w:ascii="Tempus Sans ITC" w:hAnsi="Tempus Sans ITC"/>
          <w:b/>
          <w:sz w:val="18"/>
          <w:szCs w:val="18"/>
        </w:rPr>
        <w:t xml:space="preserve">the Syllabus </w:t>
      </w:r>
      <w:r w:rsidR="00C53869">
        <w:rPr>
          <w:rFonts w:ascii="Tempus Sans ITC" w:hAnsi="Tempus Sans ITC"/>
          <w:b/>
          <w:sz w:val="18"/>
          <w:szCs w:val="18"/>
        </w:rPr>
        <w:t xml:space="preserve">to </w:t>
      </w:r>
      <w:r w:rsidR="00965241">
        <w:rPr>
          <w:rFonts w:ascii="Tempus Sans ITC" w:hAnsi="Tempus Sans ITC"/>
          <w:b/>
          <w:sz w:val="18"/>
          <w:szCs w:val="18"/>
        </w:rPr>
        <w:t xml:space="preserve">discuss with me two of my Ten Commandments you feel are </w:t>
      </w:r>
      <w:r w:rsidR="00C53869">
        <w:rPr>
          <w:rFonts w:ascii="Tempus Sans ITC" w:hAnsi="Tempus Sans ITC"/>
          <w:b/>
          <w:sz w:val="18"/>
          <w:szCs w:val="18"/>
        </w:rPr>
        <w:t>especially</w:t>
      </w:r>
      <w:r w:rsidR="00965241">
        <w:rPr>
          <w:rFonts w:ascii="Tempus Sans ITC" w:hAnsi="Tempus Sans ITC"/>
          <w:b/>
          <w:sz w:val="18"/>
          <w:szCs w:val="18"/>
        </w:rPr>
        <w:t xml:space="preserve"> important</w:t>
      </w:r>
      <w:r w:rsidR="00293D24" w:rsidRPr="00515C7D">
        <w:rPr>
          <w:rFonts w:ascii="Tempus Sans ITC" w:hAnsi="Tempus Sans ITC"/>
          <w:b/>
          <w:sz w:val="18"/>
          <w:szCs w:val="18"/>
        </w:rPr>
        <w:t xml:space="preserve">!  </w:t>
      </w:r>
      <w:r w:rsidR="005A0701">
        <w:rPr>
          <w:rFonts w:ascii="Tempus Sans ITC" w:hAnsi="Tempus Sans ITC"/>
          <w:b/>
          <w:sz w:val="18"/>
          <w:szCs w:val="18"/>
        </w:rPr>
        <w:t xml:space="preserve">Write #s here: </w:t>
      </w:r>
      <w:r w:rsidR="005A0701" w:rsidRPr="004B3164">
        <w:rPr>
          <w:rFonts w:ascii="Tempus Sans ITC" w:hAnsi="Tempus Sans ITC"/>
          <w:b/>
          <w:sz w:val="18"/>
          <w:szCs w:val="18"/>
          <w:u w:val="single"/>
        </w:rPr>
        <w:t xml:space="preserve">          </w:t>
      </w:r>
      <w:r w:rsidR="004B3164">
        <w:rPr>
          <w:rFonts w:ascii="Tempus Sans ITC" w:hAnsi="Tempus Sans ITC"/>
          <w:b/>
          <w:sz w:val="18"/>
          <w:szCs w:val="18"/>
          <w:u w:val="single"/>
        </w:rPr>
        <w:t xml:space="preserve">  </w:t>
      </w:r>
      <w:r w:rsidR="004B3164">
        <w:rPr>
          <w:rFonts w:ascii="Tempus Sans ITC" w:hAnsi="Tempus Sans ITC"/>
          <w:b/>
          <w:sz w:val="18"/>
          <w:szCs w:val="18"/>
        </w:rPr>
        <w:t xml:space="preserve"> </w:t>
      </w:r>
      <w:r w:rsidR="00293D24" w:rsidRPr="00515C7D">
        <w:rPr>
          <w:rFonts w:ascii="Tempus Sans ITC" w:hAnsi="Tempus Sans ITC"/>
          <w:b/>
          <w:sz w:val="18"/>
          <w:szCs w:val="18"/>
        </w:rPr>
        <w:t xml:space="preserve">Second, </w:t>
      </w:r>
      <w:r w:rsidR="00965241">
        <w:rPr>
          <w:rFonts w:ascii="Tempus Sans ITC" w:hAnsi="Tempus Sans ITC"/>
          <w:b/>
          <w:sz w:val="18"/>
          <w:szCs w:val="18"/>
        </w:rPr>
        <w:t xml:space="preserve">“re-read” my </w:t>
      </w:r>
      <w:r w:rsidR="00CF311E">
        <w:rPr>
          <w:rFonts w:ascii="Tempus Sans ITC" w:hAnsi="Tempus Sans ITC"/>
          <w:b/>
          <w:sz w:val="18"/>
          <w:szCs w:val="18"/>
        </w:rPr>
        <w:t>“</w:t>
      </w:r>
      <w:r w:rsidR="00965241">
        <w:rPr>
          <w:rFonts w:ascii="Tempus Sans ITC" w:hAnsi="Tempus Sans ITC"/>
          <w:b/>
          <w:sz w:val="18"/>
          <w:szCs w:val="18"/>
        </w:rPr>
        <w:t>Nine Common Mistakes . . .</w:t>
      </w:r>
      <w:r w:rsidR="00CF311E">
        <w:rPr>
          <w:rFonts w:ascii="Tempus Sans ITC" w:hAnsi="Tempus Sans ITC"/>
          <w:b/>
          <w:sz w:val="18"/>
          <w:szCs w:val="18"/>
        </w:rPr>
        <w:t>”</w:t>
      </w:r>
      <w:r w:rsidR="00965241">
        <w:rPr>
          <w:rFonts w:ascii="Tempus Sans ITC" w:hAnsi="Tempus Sans ITC"/>
          <w:b/>
          <w:sz w:val="18"/>
          <w:szCs w:val="18"/>
        </w:rPr>
        <w:t xml:space="preserve"> </w:t>
      </w:r>
      <w:r w:rsidR="00CF311E">
        <w:rPr>
          <w:rFonts w:ascii="Tempus Sans ITC" w:hAnsi="Tempus Sans ITC"/>
          <w:b/>
          <w:sz w:val="18"/>
          <w:szCs w:val="18"/>
        </w:rPr>
        <w:t>handout</w:t>
      </w:r>
      <w:r w:rsidR="00965241">
        <w:rPr>
          <w:rFonts w:ascii="Tempus Sans ITC" w:hAnsi="Tempus Sans ITC"/>
          <w:b/>
          <w:sz w:val="18"/>
          <w:szCs w:val="18"/>
        </w:rPr>
        <w:t xml:space="preserve"> and discuss with me two of the “mistakes” you can relate to the most and/or feel can be </w:t>
      </w:r>
      <w:r w:rsidR="00CF311E">
        <w:rPr>
          <w:rFonts w:ascii="Tempus Sans ITC" w:hAnsi="Tempus Sans ITC"/>
          <w:b/>
          <w:sz w:val="18"/>
          <w:szCs w:val="18"/>
        </w:rPr>
        <w:t xml:space="preserve">major </w:t>
      </w:r>
      <w:r w:rsidR="00965241">
        <w:rPr>
          <w:rFonts w:ascii="Tempus Sans ITC" w:hAnsi="Tempus Sans ITC"/>
          <w:b/>
          <w:sz w:val="18"/>
          <w:szCs w:val="18"/>
        </w:rPr>
        <w:t xml:space="preserve">obstacles to your </w:t>
      </w:r>
      <w:r>
        <w:rPr>
          <w:rFonts w:ascii="Tempus Sans ITC" w:hAnsi="Tempus Sans ITC"/>
          <w:b/>
          <w:sz w:val="18"/>
          <w:szCs w:val="18"/>
        </w:rPr>
        <w:t xml:space="preserve">own </w:t>
      </w:r>
      <w:r w:rsidR="00965241">
        <w:rPr>
          <w:rFonts w:ascii="Tempus Sans ITC" w:hAnsi="Tempus Sans ITC"/>
          <w:b/>
          <w:sz w:val="18"/>
          <w:szCs w:val="18"/>
        </w:rPr>
        <w:t>academic success.</w:t>
      </w:r>
      <w:r w:rsidR="005A0701">
        <w:rPr>
          <w:rFonts w:ascii="Tempus Sans ITC" w:hAnsi="Tempus Sans ITC"/>
          <w:b/>
          <w:sz w:val="18"/>
          <w:szCs w:val="18"/>
        </w:rPr>
        <w:t xml:space="preserve"> Write #s here:</w:t>
      </w:r>
      <w:r w:rsidR="005A0701" w:rsidRPr="004B3164">
        <w:rPr>
          <w:rFonts w:ascii="Tempus Sans ITC" w:hAnsi="Tempus Sans ITC"/>
          <w:b/>
          <w:sz w:val="18"/>
          <w:szCs w:val="18"/>
          <w:u w:val="single"/>
        </w:rPr>
        <w:t xml:space="preserve">  </w:t>
      </w:r>
      <w:r w:rsidR="00293D24" w:rsidRPr="004B3164">
        <w:rPr>
          <w:rFonts w:ascii="Tempus Sans ITC" w:hAnsi="Tempus Sans ITC"/>
          <w:b/>
          <w:sz w:val="18"/>
          <w:szCs w:val="18"/>
          <w:u w:val="single"/>
        </w:rPr>
        <w:t xml:space="preserve">  </w:t>
      </w:r>
      <w:r w:rsidR="005A0701" w:rsidRPr="004B3164">
        <w:rPr>
          <w:rFonts w:ascii="Tempus Sans ITC" w:hAnsi="Tempus Sans ITC"/>
          <w:b/>
          <w:sz w:val="18"/>
          <w:szCs w:val="18"/>
          <w:u w:val="single"/>
        </w:rPr>
        <w:t xml:space="preserve">   </w:t>
      </w:r>
      <w:r w:rsidR="004B3164">
        <w:rPr>
          <w:rFonts w:ascii="Tempus Sans ITC" w:hAnsi="Tempus Sans ITC"/>
          <w:b/>
          <w:sz w:val="18"/>
          <w:szCs w:val="18"/>
          <w:u w:val="single"/>
        </w:rPr>
        <w:t xml:space="preserve">  </w:t>
      </w:r>
      <w:r w:rsidR="00293D24" w:rsidRPr="00515C7D">
        <w:rPr>
          <w:rFonts w:ascii="Tempus Sans ITC" w:hAnsi="Tempus Sans ITC"/>
          <w:b/>
          <w:sz w:val="18"/>
          <w:szCs w:val="18"/>
        </w:rPr>
        <w:t xml:space="preserve">Third, hand in this Task Sheet when you complete this </w:t>
      </w:r>
      <w:r w:rsidR="00E94793" w:rsidRPr="00515C7D">
        <w:rPr>
          <w:rFonts w:ascii="Tempus Sans ITC" w:hAnsi="Tempus Sans ITC"/>
          <w:b/>
          <w:sz w:val="18"/>
          <w:szCs w:val="18"/>
        </w:rPr>
        <w:t>MIDTERM</w:t>
      </w:r>
      <w:r w:rsidR="00293D24" w:rsidRPr="00515C7D">
        <w:rPr>
          <w:rFonts w:ascii="Tempus Sans ITC" w:hAnsi="Tempus Sans ITC"/>
          <w:b/>
          <w:sz w:val="18"/>
          <w:szCs w:val="18"/>
        </w:rPr>
        <w:t>.</w:t>
      </w:r>
    </w:p>
    <w:p w:rsidR="00293D24" w:rsidRPr="00515C7D" w:rsidRDefault="00293D24" w:rsidP="00966A22">
      <w:pPr>
        <w:ind w:left="360" w:hanging="360"/>
        <w:jc w:val="both"/>
        <w:rPr>
          <w:rFonts w:ascii="Tempus Sans ITC" w:hAnsi="Tempus Sans ITC"/>
          <w:b/>
          <w:sz w:val="18"/>
          <w:szCs w:val="18"/>
        </w:rPr>
      </w:pPr>
    </w:p>
    <w:p w:rsidR="00E94793" w:rsidRPr="00515C7D" w:rsidRDefault="005544E7" w:rsidP="00966A22">
      <w:pPr>
        <w:ind w:left="360" w:hanging="360"/>
        <w:jc w:val="both"/>
        <w:rPr>
          <w:rFonts w:ascii="Tempus Sans ITC" w:hAnsi="Tempus Sans ITC"/>
          <w:b/>
          <w:sz w:val="18"/>
          <w:szCs w:val="18"/>
        </w:rPr>
      </w:pPr>
      <w:r>
        <w:rPr>
          <w:rFonts w:ascii="Tempus Sans ITC" w:hAnsi="Tempus Sans ITC"/>
          <w:b/>
          <w:sz w:val="18"/>
          <w:szCs w:val="18"/>
        </w:rPr>
        <w:t>2</w:t>
      </w:r>
      <w:r w:rsidR="00293D24" w:rsidRPr="00515C7D">
        <w:rPr>
          <w:rFonts w:ascii="Tempus Sans ITC" w:hAnsi="Tempus Sans ITC"/>
          <w:b/>
          <w:sz w:val="18"/>
          <w:szCs w:val="18"/>
        </w:rPr>
        <w:t xml:space="preserve"> – </w:t>
      </w:r>
      <w:r w:rsidR="00E94793" w:rsidRPr="00515C7D">
        <w:rPr>
          <w:rFonts w:ascii="Tempus Sans ITC" w:hAnsi="Tempus Sans ITC"/>
          <w:b/>
          <w:sz w:val="18"/>
          <w:szCs w:val="18"/>
        </w:rPr>
        <w:t>PORTFOLIO</w:t>
      </w:r>
      <w:r w:rsidR="00CC28E0" w:rsidRPr="00515C7D">
        <w:rPr>
          <w:rFonts w:ascii="Tempus Sans ITC" w:hAnsi="Tempus Sans ITC"/>
          <w:b/>
          <w:sz w:val="18"/>
          <w:szCs w:val="18"/>
        </w:rPr>
        <w:t xml:space="preserve"> </w:t>
      </w:r>
      <w:r w:rsidR="00EB5B76" w:rsidRPr="00515C7D">
        <w:rPr>
          <w:rFonts w:ascii="Tempus Sans ITC" w:hAnsi="Tempus Sans ITC"/>
          <w:b/>
          <w:sz w:val="18"/>
          <w:szCs w:val="18"/>
        </w:rPr>
        <w:t xml:space="preserve">– DEMO </w:t>
      </w:r>
      <w:r w:rsidR="00B45550" w:rsidRPr="00A110DB">
        <w:rPr>
          <w:rFonts w:ascii="Tempus Sans ITC" w:hAnsi="Tempus Sans ITC"/>
          <w:b/>
          <w:color w:val="FF0000"/>
          <w:sz w:val="18"/>
          <w:szCs w:val="18"/>
        </w:rPr>
        <w:t>STAR</w:t>
      </w:r>
    </w:p>
    <w:p w:rsidR="00293D24" w:rsidRPr="00515C7D" w:rsidRDefault="00E94793" w:rsidP="00966A22">
      <w:pPr>
        <w:ind w:left="360" w:hanging="360"/>
        <w:jc w:val="both"/>
        <w:rPr>
          <w:rFonts w:ascii="Tempus Sans ITC" w:hAnsi="Tempus Sans ITC"/>
          <w:b/>
          <w:sz w:val="18"/>
          <w:szCs w:val="18"/>
        </w:rPr>
      </w:pPr>
      <w:r w:rsidRPr="00515C7D">
        <w:rPr>
          <w:rFonts w:ascii="Tempus Sans ITC" w:hAnsi="Tempus Sans ITC"/>
          <w:b/>
          <w:sz w:val="18"/>
          <w:szCs w:val="18"/>
        </w:rPr>
        <w:tab/>
        <w:t xml:space="preserve">In class, demo your Portfolio-In-Progress with a 3-ring binder; </w:t>
      </w:r>
      <w:r w:rsidR="00EB5B76" w:rsidRPr="00515C7D">
        <w:rPr>
          <w:rFonts w:ascii="Tempus Sans ITC" w:hAnsi="Tempus Sans ITC"/>
          <w:b/>
          <w:sz w:val="18"/>
          <w:szCs w:val="18"/>
        </w:rPr>
        <w:t>COVER PAGE</w:t>
      </w:r>
      <w:r w:rsidRPr="00515C7D">
        <w:rPr>
          <w:rFonts w:ascii="Tempus Sans ITC" w:hAnsi="Tempus Sans ITC"/>
          <w:b/>
          <w:sz w:val="18"/>
          <w:szCs w:val="18"/>
        </w:rPr>
        <w:t xml:space="preserve"> with YOUR NAME, COURSE NUMBER, COURSE NAME, MY NAME, SEMESTER (Fall/Spring)</w:t>
      </w:r>
      <w:r w:rsidR="00EB5B76" w:rsidRPr="00515C7D">
        <w:rPr>
          <w:rFonts w:ascii="Tempus Sans ITC" w:hAnsi="Tempus Sans ITC"/>
          <w:b/>
          <w:sz w:val="18"/>
          <w:szCs w:val="18"/>
        </w:rPr>
        <w:t xml:space="preserve"> and YEAR</w:t>
      </w:r>
      <w:r w:rsidRPr="00515C7D">
        <w:rPr>
          <w:rFonts w:ascii="Tempus Sans ITC" w:hAnsi="Tempus Sans ITC"/>
          <w:b/>
          <w:sz w:val="18"/>
          <w:szCs w:val="18"/>
        </w:rPr>
        <w:t>; Portfolio contents: T</w:t>
      </w:r>
      <w:r w:rsidR="00EB5B76" w:rsidRPr="00515C7D">
        <w:rPr>
          <w:rFonts w:ascii="Tempus Sans ITC" w:hAnsi="Tempus Sans ITC"/>
          <w:b/>
          <w:sz w:val="18"/>
          <w:szCs w:val="18"/>
        </w:rPr>
        <w:t>ABLE OF CONTENTS PAGE</w:t>
      </w:r>
      <w:r w:rsidRPr="00515C7D">
        <w:rPr>
          <w:rFonts w:ascii="Tempus Sans ITC" w:hAnsi="Tempus Sans ITC"/>
          <w:b/>
          <w:sz w:val="18"/>
          <w:szCs w:val="18"/>
        </w:rPr>
        <w:t xml:space="preserve"> followed by </w:t>
      </w:r>
      <w:r w:rsidRPr="00CF311E">
        <w:rPr>
          <w:rFonts w:ascii="Tempus Sans ITC" w:hAnsi="Tempus Sans ITC"/>
          <w:b/>
          <w:i/>
          <w:sz w:val="18"/>
          <w:szCs w:val="18"/>
        </w:rPr>
        <w:t>Section pages</w:t>
      </w:r>
      <w:r w:rsidRPr="00515C7D">
        <w:rPr>
          <w:rFonts w:ascii="Tempus Sans ITC" w:hAnsi="Tempus Sans ITC"/>
          <w:b/>
          <w:sz w:val="18"/>
          <w:szCs w:val="18"/>
        </w:rPr>
        <w:t xml:space="preserve"> WITH </w:t>
      </w:r>
      <w:r w:rsidRPr="00515C7D">
        <w:rPr>
          <w:rFonts w:ascii="Tempus Sans ITC" w:hAnsi="Tempus Sans ITC"/>
          <w:b/>
          <w:sz w:val="18"/>
          <w:szCs w:val="18"/>
          <w:u w:val="single"/>
        </w:rPr>
        <w:t>divider tabs</w:t>
      </w:r>
      <w:r w:rsidRPr="00515C7D">
        <w:rPr>
          <w:rFonts w:ascii="Tempus Sans ITC" w:hAnsi="Tempus Sans ITC"/>
          <w:b/>
          <w:sz w:val="18"/>
          <w:szCs w:val="18"/>
        </w:rPr>
        <w:t xml:space="preserve"> for GREEN GRADE SHEETS, SYLLABUS, PROGRAMS (with TASK SHEETS), TAs (with TASK SHEETS), HANDOUTS, NOTES and any other categories you feel are </w:t>
      </w:r>
      <w:r w:rsidR="00EB5B76" w:rsidRPr="00515C7D">
        <w:rPr>
          <w:rFonts w:ascii="Tempus Sans ITC" w:hAnsi="Tempus Sans ITC"/>
          <w:b/>
          <w:sz w:val="18"/>
          <w:szCs w:val="18"/>
        </w:rPr>
        <w:t>helpful</w:t>
      </w:r>
      <w:r w:rsidRPr="00515C7D">
        <w:rPr>
          <w:rFonts w:ascii="Tempus Sans ITC" w:hAnsi="Tempus Sans ITC"/>
          <w:b/>
          <w:sz w:val="18"/>
          <w:szCs w:val="18"/>
        </w:rPr>
        <w:t>.</w:t>
      </w:r>
      <w:r w:rsidR="00707C2C" w:rsidRPr="00515C7D">
        <w:rPr>
          <w:rFonts w:ascii="Tempus Sans ITC" w:hAnsi="Tempus Sans ITC"/>
          <w:b/>
          <w:sz w:val="18"/>
          <w:szCs w:val="18"/>
        </w:rPr>
        <w:t xml:space="preserve"> </w:t>
      </w:r>
      <w:r w:rsidR="00707C2C" w:rsidRPr="00A110DB">
        <w:rPr>
          <w:rFonts w:ascii="Tempus Sans ITC" w:hAnsi="Tempus Sans ITC"/>
          <w:b/>
          <w:color w:val="FF0000"/>
          <w:sz w:val="18"/>
          <w:szCs w:val="18"/>
          <w:u w:val="single"/>
        </w:rPr>
        <w:t>STAR: Use dramatic and effective clipart and fonts</w:t>
      </w:r>
      <w:r w:rsidR="00CF311E" w:rsidRPr="00A110DB">
        <w:rPr>
          <w:rFonts w:ascii="Tempus Sans ITC" w:hAnsi="Tempus Sans ITC"/>
          <w:b/>
          <w:color w:val="FF0000"/>
          <w:sz w:val="18"/>
          <w:szCs w:val="18"/>
          <w:u w:val="single"/>
        </w:rPr>
        <w:t xml:space="preserve"> for Section pages, etc.</w:t>
      </w:r>
    </w:p>
    <w:p w:rsidR="00293D24" w:rsidRPr="00515C7D" w:rsidRDefault="00293D24" w:rsidP="00966A22">
      <w:pPr>
        <w:jc w:val="both"/>
        <w:rPr>
          <w:rFonts w:ascii="Tempus Sans ITC" w:hAnsi="Tempus Sans ITC"/>
          <w:b/>
          <w:sz w:val="18"/>
          <w:szCs w:val="18"/>
        </w:rPr>
      </w:pPr>
    </w:p>
    <w:p w:rsidR="00293D24" w:rsidRPr="00515C7D" w:rsidRDefault="005544E7" w:rsidP="00966A22">
      <w:pPr>
        <w:jc w:val="both"/>
        <w:rPr>
          <w:rFonts w:ascii="Tempus Sans ITC" w:hAnsi="Tempus Sans ITC"/>
          <w:b/>
          <w:sz w:val="18"/>
          <w:szCs w:val="18"/>
        </w:rPr>
      </w:pPr>
      <w:r>
        <w:rPr>
          <w:rFonts w:ascii="Tempus Sans ITC" w:hAnsi="Tempus Sans ITC"/>
          <w:b/>
          <w:sz w:val="18"/>
          <w:szCs w:val="18"/>
        </w:rPr>
        <w:t>3</w:t>
      </w:r>
      <w:r w:rsidR="00293D24" w:rsidRPr="00515C7D">
        <w:rPr>
          <w:rFonts w:ascii="Tempus Sans ITC" w:hAnsi="Tempus Sans ITC"/>
          <w:b/>
          <w:sz w:val="18"/>
          <w:szCs w:val="18"/>
        </w:rPr>
        <w:t xml:space="preserve"> – </w:t>
      </w:r>
      <w:r w:rsidR="00D23E24" w:rsidRPr="00515C7D">
        <w:rPr>
          <w:rFonts w:ascii="Tempus Sans ITC" w:hAnsi="Tempus Sans ITC"/>
          <w:b/>
          <w:sz w:val="18"/>
          <w:szCs w:val="18"/>
        </w:rPr>
        <w:t>FLASH</w:t>
      </w:r>
      <w:r w:rsidR="00EB5B76" w:rsidRPr="00515C7D">
        <w:rPr>
          <w:rFonts w:ascii="Tempus Sans ITC" w:hAnsi="Tempus Sans ITC"/>
          <w:b/>
          <w:sz w:val="18"/>
          <w:szCs w:val="18"/>
        </w:rPr>
        <w:t>/USB</w:t>
      </w:r>
      <w:r w:rsidR="00D23E24" w:rsidRPr="00515C7D">
        <w:rPr>
          <w:rFonts w:ascii="Tempus Sans ITC" w:hAnsi="Tempus Sans ITC"/>
          <w:b/>
          <w:sz w:val="18"/>
          <w:szCs w:val="18"/>
        </w:rPr>
        <w:t>/HARD-DRIVE ORGANIZATION</w:t>
      </w:r>
      <w:r w:rsidR="00EB5B76" w:rsidRPr="00515C7D">
        <w:rPr>
          <w:rFonts w:ascii="Tempus Sans ITC" w:hAnsi="Tempus Sans ITC"/>
          <w:b/>
          <w:sz w:val="18"/>
          <w:szCs w:val="18"/>
        </w:rPr>
        <w:t xml:space="preserve"> – DEMO</w:t>
      </w:r>
    </w:p>
    <w:p w:rsidR="00CD6A63" w:rsidRDefault="00D23E24" w:rsidP="00161C94">
      <w:pPr>
        <w:pStyle w:val="BodyTextIndent2"/>
        <w:rPr>
          <w:rFonts w:ascii="Tempus Sans ITC" w:hAnsi="Tempus Sans ITC"/>
          <w:b/>
          <w:sz w:val="18"/>
          <w:szCs w:val="18"/>
        </w:rPr>
      </w:pPr>
      <w:r w:rsidRPr="00515C7D">
        <w:rPr>
          <w:rFonts w:ascii="Tempus Sans ITC" w:hAnsi="Tempus Sans ITC"/>
          <w:b/>
          <w:sz w:val="18"/>
          <w:szCs w:val="18"/>
        </w:rPr>
        <w:t>Systematically organize (and clean up) your flash/</w:t>
      </w:r>
      <w:r w:rsidR="00294FF8" w:rsidRPr="00515C7D">
        <w:rPr>
          <w:rFonts w:ascii="Tempus Sans ITC" w:hAnsi="Tempus Sans ITC"/>
          <w:b/>
          <w:sz w:val="18"/>
          <w:szCs w:val="18"/>
        </w:rPr>
        <w:t>USB</w:t>
      </w:r>
      <w:r w:rsidR="00EB5B76" w:rsidRPr="00515C7D">
        <w:rPr>
          <w:rFonts w:ascii="Tempus Sans ITC" w:hAnsi="Tempus Sans ITC"/>
          <w:b/>
          <w:sz w:val="18"/>
          <w:szCs w:val="18"/>
        </w:rPr>
        <w:t>/h</w:t>
      </w:r>
      <w:r w:rsidRPr="00515C7D">
        <w:rPr>
          <w:rFonts w:ascii="Tempus Sans ITC" w:hAnsi="Tempus Sans ITC"/>
          <w:b/>
          <w:sz w:val="18"/>
          <w:szCs w:val="18"/>
        </w:rPr>
        <w:t xml:space="preserve">ard-drive </w:t>
      </w:r>
      <w:r w:rsidR="00DA6C89" w:rsidRPr="00515C7D">
        <w:rPr>
          <w:rFonts w:ascii="Tempus Sans ITC" w:hAnsi="Tempus Sans ITC"/>
          <w:b/>
          <w:sz w:val="18"/>
          <w:szCs w:val="18"/>
        </w:rPr>
        <w:t>to contain</w:t>
      </w:r>
      <w:r w:rsidRPr="00515C7D">
        <w:rPr>
          <w:rFonts w:ascii="Tempus Sans ITC" w:hAnsi="Tempus Sans ITC"/>
          <w:b/>
          <w:sz w:val="18"/>
          <w:szCs w:val="18"/>
        </w:rPr>
        <w:t xml:space="preserve"> </w:t>
      </w:r>
      <w:r w:rsidRPr="00515C7D">
        <w:rPr>
          <w:rFonts w:ascii="Tempus Sans ITC" w:hAnsi="Tempus Sans ITC"/>
          <w:b/>
          <w:sz w:val="18"/>
          <w:szCs w:val="18"/>
          <w:u w:val="single"/>
        </w:rPr>
        <w:t>every</w:t>
      </w:r>
      <w:r w:rsidRPr="00515C7D">
        <w:rPr>
          <w:rFonts w:ascii="Tempus Sans ITC" w:hAnsi="Tempus Sans ITC"/>
          <w:b/>
          <w:sz w:val="18"/>
          <w:szCs w:val="18"/>
        </w:rPr>
        <w:t xml:space="preserve"> digital handout, assignment, PROGRAM/TA and </w:t>
      </w:r>
      <w:r w:rsidR="00EB5B76" w:rsidRPr="00515C7D">
        <w:rPr>
          <w:rFonts w:ascii="Tempus Sans ITC" w:hAnsi="Tempus Sans ITC"/>
          <w:b/>
          <w:sz w:val="18"/>
          <w:szCs w:val="18"/>
        </w:rPr>
        <w:t>every other relevant document and item for this course</w:t>
      </w:r>
      <w:r w:rsidR="006A79BB">
        <w:rPr>
          <w:rFonts w:ascii="Tempus Sans ITC" w:hAnsi="Tempus Sans ITC"/>
          <w:b/>
          <w:sz w:val="18"/>
          <w:szCs w:val="18"/>
        </w:rPr>
        <w:t xml:space="preserve">  -- use  folders like: Midterm, TAs, Programs, Program Handouts, Miscellaneous Handouts and any special categories</w:t>
      </w:r>
    </w:p>
    <w:p w:rsidR="00CF311E" w:rsidRDefault="00CF311E" w:rsidP="00161C94">
      <w:pPr>
        <w:pStyle w:val="BodyTextIndent2"/>
        <w:rPr>
          <w:rFonts w:ascii="Tempus Sans ITC" w:hAnsi="Tempus Sans ITC"/>
          <w:b/>
          <w:sz w:val="18"/>
          <w:szCs w:val="18"/>
        </w:rPr>
      </w:pPr>
      <w:r>
        <w:rPr>
          <w:rFonts w:ascii="Tempus Sans ITC" w:hAnsi="Tempus Sans ITC"/>
          <w:b/>
          <w:sz w:val="18"/>
          <w:szCs w:val="18"/>
        </w:rPr>
        <w:t>Try to AVOID organizing YOUR digital documents by directly using my folders via date:  C++-- Date!!</w:t>
      </w:r>
    </w:p>
    <w:p w:rsidR="00CF311E" w:rsidRPr="00515C7D" w:rsidRDefault="00CF311E" w:rsidP="00161C94">
      <w:pPr>
        <w:pStyle w:val="BodyTextIndent2"/>
        <w:rPr>
          <w:rFonts w:ascii="Tempus Sans ITC" w:hAnsi="Tempus Sans ITC"/>
          <w:b/>
          <w:sz w:val="18"/>
          <w:szCs w:val="18"/>
        </w:rPr>
      </w:pPr>
    </w:p>
    <w:p w:rsidR="00D23E24" w:rsidRPr="00515C7D" w:rsidRDefault="00D23E24" w:rsidP="00CC28E0">
      <w:pPr>
        <w:pStyle w:val="BodyTextIndent2"/>
        <w:rPr>
          <w:rFonts w:ascii="Tempus Sans ITC" w:hAnsi="Tempus Sans ITC"/>
          <w:b/>
          <w:sz w:val="18"/>
          <w:szCs w:val="18"/>
          <w:u w:val="single"/>
        </w:rPr>
      </w:pPr>
      <w:r w:rsidRPr="00A110DB">
        <w:rPr>
          <w:rFonts w:ascii="Tempus Sans ITC" w:hAnsi="Tempus Sans ITC"/>
          <w:b/>
          <w:color w:val="FF0000"/>
          <w:sz w:val="18"/>
          <w:szCs w:val="18"/>
          <w:u w:val="single"/>
        </w:rPr>
        <w:t>STAR:</w:t>
      </w:r>
      <w:r w:rsidR="0011197E" w:rsidRPr="00A110DB">
        <w:rPr>
          <w:rFonts w:ascii="Tempus Sans ITC" w:hAnsi="Tempus Sans ITC"/>
          <w:b/>
          <w:color w:val="FF0000"/>
          <w:sz w:val="18"/>
          <w:szCs w:val="18"/>
          <w:u w:val="single"/>
        </w:rPr>
        <w:t xml:space="preserve"> </w:t>
      </w:r>
      <w:r w:rsidRPr="00A110DB">
        <w:rPr>
          <w:rFonts w:ascii="Tempus Sans ITC" w:hAnsi="Tempus Sans ITC"/>
          <w:b/>
          <w:color w:val="FF0000"/>
          <w:sz w:val="18"/>
          <w:szCs w:val="18"/>
          <w:u w:val="single"/>
        </w:rPr>
        <w:t xml:space="preserve">Burn </w:t>
      </w:r>
      <w:r w:rsidR="00294FF8" w:rsidRPr="00A110DB">
        <w:rPr>
          <w:rFonts w:ascii="Tempus Sans ITC" w:hAnsi="Tempus Sans ITC"/>
          <w:b/>
          <w:color w:val="FF0000"/>
          <w:sz w:val="18"/>
          <w:szCs w:val="18"/>
          <w:u w:val="single"/>
        </w:rPr>
        <w:t>&amp;</w:t>
      </w:r>
      <w:r w:rsidRPr="00A110DB">
        <w:rPr>
          <w:rFonts w:ascii="Tempus Sans ITC" w:hAnsi="Tempus Sans ITC"/>
          <w:b/>
          <w:color w:val="FF0000"/>
          <w:sz w:val="18"/>
          <w:szCs w:val="18"/>
          <w:u w:val="single"/>
        </w:rPr>
        <w:t xml:space="preserve"> hand in a CD</w:t>
      </w:r>
      <w:r w:rsidR="00294FF8" w:rsidRPr="00A110DB">
        <w:rPr>
          <w:rFonts w:ascii="Tempus Sans ITC" w:hAnsi="Tempus Sans ITC"/>
          <w:b/>
          <w:color w:val="FF0000"/>
          <w:sz w:val="18"/>
          <w:szCs w:val="18"/>
          <w:u w:val="single"/>
        </w:rPr>
        <w:t xml:space="preserve"> (for me)</w:t>
      </w:r>
      <w:r w:rsidRPr="00A110DB">
        <w:rPr>
          <w:rFonts w:ascii="Tempus Sans ITC" w:hAnsi="Tempus Sans ITC"/>
          <w:b/>
          <w:color w:val="FF0000"/>
          <w:sz w:val="18"/>
          <w:szCs w:val="18"/>
          <w:u w:val="single"/>
        </w:rPr>
        <w:t xml:space="preserve"> with </w:t>
      </w:r>
      <w:r w:rsidR="00294FF8" w:rsidRPr="00A110DB">
        <w:rPr>
          <w:rFonts w:ascii="Tempus Sans ITC" w:hAnsi="Tempus Sans ITC"/>
          <w:b/>
          <w:color w:val="FF0000"/>
          <w:sz w:val="18"/>
          <w:szCs w:val="18"/>
          <w:u w:val="single"/>
        </w:rPr>
        <w:t xml:space="preserve">the </w:t>
      </w:r>
      <w:r w:rsidRPr="00A110DB">
        <w:rPr>
          <w:rFonts w:ascii="Tempus Sans ITC" w:hAnsi="Tempus Sans ITC"/>
          <w:b/>
          <w:color w:val="FF0000"/>
          <w:sz w:val="18"/>
          <w:szCs w:val="18"/>
          <w:u w:val="single"/>
        </w:rPr>
        <w:t xml:space="preserve">contents </w:t>
      </w:r>
      <w:r w:rsidR="00294FF8" w:rsidRPr="00A110DB">
        <w:rPr>
          <w:rFonts w:ascii="Tempus Sans ITC" w:hAnsi="Tempus Sans ITC"/>
          <w:b/>
          <w:color w:val="FF0000"/>
          <w:sz w:val="18"/>
          <w:szCs w:val="18"/>
          <w:u w:val="single"/>
        </w:rPr>
        <w:t>&amp;</w:t>
      </w:r>
      <w:r w:rsidRPr="00A110DB">
        <w:rPr>
          <w:rFonts w:ascii="Tempus Sans ITC" w:hAnsi="Tempus Sans ITC"/>
          <w:b/>
          <w:color w:val="FF0000"/>
          <w:sz w:val="18"/>
          <w:szCs w:val="18"/>
          <w:u w:val="single"/>
        </w:rPr>
        <w:t xml:space="preserve"> your name</w:t>
      </w:r>
      <w:r w:rsidR="0011197E" w:rsidRPr="00A110DB">
        <w:rPr>
          <w:rFonts w:ascii="Tempus Sans ITC" w:hAnsi="Tempus Sans ITC"/>
          <w:b/>
          <w:color w:val="FF0000"/>
          <w:sz w:val="18"/>
          <w:szCs w:val="18"/>
          <w:u w:val="single"/>
        </w:rPr>
        <w:t>,</w:t>
      </w:r>
      <w:r w:rsidRPr="00A110DB">
        <w:rPr>
          <w:rFonts w:ascii="Tempus Sans ITC" w:hAnsi="Tempus Sans ITC"/>
          <w:b/>
          <w:color w:val="FF0000"/>
          <w:sz w:val="18"/>
          <w:szCs w:val="18"/>
          <w:u w:val="single"/>
        </w:rPr>
        <w:t xml:space="preserve"> CISC </w:t>
      </w:r>
      <w:r w:rsidR="00B14D13">
        <w:rPr>
          <w:rFonts w:ascii="Tempus Sans ITC" w:hAnsi="Tempus Sans ITC"/>
          <w:b/>
          <w:color w:val="FF0000"/>
          <w:sz w:val="18"/>
          <w:szCs w:val="18"/>
          <w:u w:val="single"/>
        </w:rPr>
        <w:t>205</w:t>
      </w:r>
      <w:r w:rsidRPr="00A110DB">
        <w:rPr>
          <w:rFonts w:ascii="Tempus Sans ITC" w:hAnsi="Tempus Sans ITC"/>
          <w:b/>
          <w:color w:val="FF0000"/>
          <w:sz w:val="18"/>
          <w:szCs w:val="18"/>
          <w:u w:val="single"/>
        </w:rPr>
        <w:t xml:space="preserve"> </w:t>
      </w:r>
      <w:r w:rsidR="0011197E" w:rsidRPr="00A110DB">
        <w:rPr>
          <w:rFonts w:ascii="Tempus Sans ITC" w:hAnsi="Tempus Sans ITC"/>
          <w:b/>
          <w:color w:val="FF0000"/>
          <w:sz w:val="18"/>
          <w:szCs w:val="18"/>
          <w:u w:val="single"/>
        </w:rPr>
        <w:t xml:space="preserve">and </w:t>
      </w:r>
      <w:r w:rsidRPr="00A110DB">
        <w:rPr>
          <w:rFonts w:ascii="Tempus Sans ITC" w:hAnsi="Tempus Sans ITC"/>
          <w:b/>
          <w:color w:val="FF0000"/>
          <w:sz w:val="18"/>
          <w:szCs w:val="18"/>
          <w:u w:val="single"/>
        </w:rPr>
        <w:t xml:space="preserve">date </w:t>
      </w:r>
      <w:r w:rsidR="00EB5B76" w:rsidRPr="00A110DB">
        <w:rPr>
          <w:rFonts w:ascii="Tempus Sans ITC" w:hAnsi="Tempus Sans ITC"/>
          <w:b/>
          <w:color w:val="FF0000"/>
          <w:sz w:val="18"/>
          <w:szCs w:val="18"/>
          <w:u w:val="single"/>
        </w:rPr>
        <w:t>appearing on the CD</w:t>
      </w:r>
    </w:p>
    <w:p w:rsidR="00293D24" w:rsidRPr="00515C7D" w:rsidRDefault="00EB5B76" w:rsidP="00966A22">
      <w:pPr>
        <w:jc w:val="both"/>
        <w:rPr>
          <w:rFonts w:ascii="Tempus Sans ITC" w:hAnsi="Tempus Sans ITC"/>
          <w:b/>
          <w:sz w:val="18"/>
          <w:szCs w:val="18"/>
        </w:rPr>
      </w:pPr>
      <w:r w:rsidRPr="00515C7D">
        <w:rPr>
          <w:rFonts w:ascii="Tempus Sans ITC" w:hAnsi="Tempus Sans ITC"/>
          <w:b/>
          <w:sz w:val="18"/>
          <w:szCs w:val="18"/>
        </w:rPr>
        <w:t xml:space="preserve">        BTW: AT THE END OF THE SEMESTER AT THE </w:t>
      </w:r>
      <w:r w:rsidR="00294FF8" w:rsidRPr="00515C7D">
        <w:rPr>
          <w:rFonts w:ascii="Tempus Sans ITC" w:hAnsi="Tempus Sans ITC"/>
          <w:b/>
          <w:sz w:val="18"/>
          <w:szCs w:val="18"/>
        </w:rPr>
        <w:t>FINALE</w:t>
      </w:r>
      <w:r w:rsidRPr="00515C7D">
        <w:rPr>
          <w:rFonts w:ascii="Tempus Sans ITC" w:hAnsi="Tempus Sans ITC"/>
          <w:b/>
          <w:sz w:val="18"/>
          <w:szCs w:val="18"/>
        </w:rPr>
        <w:t xml:space="preserve">, YOU </w:t>
      </w:r>
      <w:r w:rsidRPr="00515C7D">
        <w:rPr>
          <w:rFonts w:ascii="Tempus Sans ITC" w:hAnsi="Tempus Sans ITC"/>
          <w:b/>
          <w:sz w:val="18"/>
          <w:szCs w:val="18"/>
          <w:u w:val="single"/>
        </w:rPr>
        <w:t>WILL</w:t>
      </w:r>
      <w:r w:rsidRPr="00515C7D">
        <w:rPr>
          <w:rFonts w:ascii="Tempus Sans ITC" w:hAnsi="Tempus Sans ITC"/>
          <w:b/>
          <w:sz w:val="18"/>
          <w:szCs w:val="18"/>
        </w:rPr>
        <w:t xml:space="preserve"> HAND IN A COMPLETE CD</w:t>
      </w:r>
    </w:p>
    <w:p w:rsidR="007D6815" w:rsidRPr="00515C7D" w:rsidRDefault="00294FF8" w:rsidP="00966A22">
      <w:pPr>
        <w:jc w:val="both"/>
        <w:rPr>
          <w:rFonts w:ascii="Tempus Sans ITC" w:hAnsi="Tempus Sans ITC"/>
          <w:b/>
          <w:sz w:val="18"/>
          <w:szCs w:val="18"/>
        </w:rPr>
      </w:pPr>
      <w:r w:rsidRPr="00515C7D">
        <w:rPr>
          <w:rFonts w:ascii="Tempus Sans ITC" w:hAnsi="Tempus Sans ITC"/>
          <w:b/>
          <w:sz w:val="18"/>
          <w:szCs w:val="18"/>
        </w:rPr>
        <w:tab/>
        <w:t xml:space="preserve">  OR A USB DRIVE FOR ME TO KEEP WITH YOUR ENTIRE SEMESTER WORK ON IT!</w:t>
      </w:r>
    </w:p>
    <w:p w:rsidR="00294FF8" w:rsidRPr="00515C7D" w:rsidRDefault="00294FF8" w:rsidP="00966A22">
      <w:pPr>
        <w:jc w:val="both"/>
        <w:rPr>
          <w:rFonts w:ascii="Tempus Sans ITC" w:hAnsi="Tempus Sans ITC"/>
          <w:b/>
          <w:sz w:val="18"/>
          <w:szCs w:val="18"/>
        </w:rPr>
      </w:pPr>
    </w:p>
    <w:p w:rsidR="00D23E24" w:rsidRPr="00515C7D" w:rsidRDefault="005544E7" w:rsidP="00CF311E">
      <w:pPr>
        <w:ind w:left="450" w:hanging="450"/>
        <w:rPr>
          <w:rFonts w:ascii="Tempus Sans ITC" w:hAnsi="Tempus Sans ITC"/>
          <w:b/>
          <w:sz w:val="18"/>
          <w:szCs w:val="18"/>
        </w:rPr>
      </w:pPr>
      <w:r>
        <w:rPr>
          <w:rFonts w:ascii="Tempus Sans ITC" w:hAnsi="Tempus Sans ITC"/>
          <w:b/>
          <w:sz w:val="18"/>
          <w:szCs w:val="18"/>
        </w:rPr>
        <w:t>4</w:t>
      </w:r>
      <w:r w:rsidR="00293D24" w:rsidRPr="00515C7D">
        <w:rPr>
          <w:rFonts w:ascii="Tempus Sans ITC" w:hAnsi="Tempus Sans ITC"/>
          <w:b/>
          <w:sz w:val="18"/>
          <w:szCs w:val="18"/>
        </w:rPr>
        <w:t xml:space="preserve"> – </w:t>
      </w:r>
      <w:r w:rsidR="00D23E24" w:rsidRPr="00515C7D">
        <w:rPr>
          <w:rFonts w:ascii="Tempus Sans ITC" w:hAnsi="Tempus Sans ITC"/>
          <w:b/>
          <w:sz w:val="18"/>
          <w:szCs w:val="18"/>
        </w:rPr>
        <w:t>COPY OF YOUR GREEN GRADE SHEETS</w:t>
      </w:r>
      <w:r w:rsidR="004E393C" w:rsidRPr="00515C7D">
        <w:rPr>
          <w:rFonts w:ascii="Tempus Sans ITC" w:hAnsi="Tempus Sans ITC"/>
          <w:b/>
          <w:sz w:val="18"/>
          <w:szCs w:val="18"/>
        </w:rPr>
        <w:t xml:space="preserve"> – HARDCOPY </w:t>
      </w:r>
      <w:r w:rsidR="00D23E24" w:rsidRPr="00515C7D">
        <w:rPr>
          <w:rFonts w:ascii="Tempus Sans ITC" w:hAnsi="Tempus Sans ITC"/>
          <w:b/>
          <w:sz w:val="18"/>
          <w:szCs w:val="18"/>
        </w:rPr>
        <w:tab/>
      </w:r>
    </w:p>
    <w:p w:rsidR="00D23E24" w:rsidRPr="00515C7D" w:rsidRDefault="00D23E24" w:rsidP="00C26337">
      <w:pPr>
        <w:ind w:left="450" w:hanging="450"/>
        <w:rPr>
          <w:rFonts w:ascii="Tempus Sans ITC" w:hAnsi="Tempus Sans ITC"/>
          <w:b/>
          <w:sz w:val="18"/>
          <w:szCs w:val="18"/>
        </w:rPr>
      </w:pPr>
      <w:r w:rsidRPr="00515C7D">
        <w:rPr>
          <w:rFonts w:ascii="Tempus Sans ITC" w:hAnsi="Tempus Sans ITC"/>
          <w:b/>
          <w:sz w:val="18"/>
          <w:szCs w:val="18"/>
        </w:rPr>
        <w:tab/>
        <w:t xml:space="preserve">Hand in a </w:t>
      </w:r>
      <w:r w:rsidRPr="00515C7D">
        <w:rPr>
          <w:rFonts w:ascii="Tempus Sans ITC" w:hAnsi="Tempus Sans ITC"/>
          <w:b/>
          <w:sz w:val="18"/>
          <w:szCs w:val="18"/>
          <w:u w:val="single"/>
        </w:rPr>
        <w:t>photocopy</w:t>
      </w:r>
      <w:r w:rsidRPr="00515C7D">
        <w:rPr>
          <w:rFonts w:ascii="Tempus Sans ITC" w:hAnsi="Tempus Sans ITC"/>
          <w:b/>
          <w:sz w:val="18"/>
          <w:szCs w:val="18"/>
        </w:rPr>
        <w:t xml:space="preserve"> of all the relevant pages of your Green Grade Sheets. Make sure the information is complete and up-to-date. For each absence, include the date and indicate if it is EXCUSED or NOT </w:t>
      </w:r>
    </w:p>
    <w:p w:rsidR="00D23E24" w:rsidRPr="00515C7D" w:rsidRDefault="00D23E24" w:rsidP="00C26337">
      <w:pPr>
        <w:ind w:left="450" w:hanging="450"/>
        <w:rPr>
          <w:rFonts w:ascii="Tempus Sans ITC" w:hAnsi="Tempus Sans ITC"/>
          <w:b/>
          <w:sz w:val="18"/>
          <w:szCs w:val="18"/>
        </w:rPr>
      </w:pPr>
    </w:p>
    <w:p w:rsidR="00294FF8" w:rsidRPr="00515C7D" w:rsidRDefault="005544E7" w:rsidP="00CF311E">
      <w:pPr>
        <w:ind w:left="450" w:hanging="450"/>
        <w:rPr>
          <w:rFonts w:ascii="Tempus Sans ITC" w:hAnsi="Tempus Sans ITC"/>
          <w:b/>
          <w:sz w:val="18"/>
          <w:szCs w:val="18"/>
        </w:rPr>
      </w:pPr>
      <w:r>
        <w:rPr>
          <w:rFonts w:ascii="Tempus Sans ITC" w:hAnsi="Tempus Sans ITC"/>
          <w:b/>
          <w:sz w:val="18"/>
          <w:szCs w:val="18"/>
        </w:rPr>
        <w:t>5</w:t>
      </w:r>
      <w:r w:rsidR="00D23E24" w:rsidRPr="00515C7D">
        <w:rPr>
          <w:rFonts w:ascii="Tempus Sans ITC" w:hAnsi="Tempus Sans ITC"/>
          <w:b/>
          <w:sz w:val="18"/>
          <w:szCs w:val="18"/>
        </w:rPr>
        <w:t xml:space="preserve"> – IMPRESSIONS</w:t>
      </w:r>
      <w:r w:rsidR="004E393C" w:rsidRPr="00515C7D">
        <w:rPr>
          <w:rFonts w:ascii="Tempus Sans ITC" w:hAnsi="Tempus Sans ITC"/>
          <w:b/>
          <w:sz w:val="18"/>
          <w:szCs w:val="18"/>
        </w:rPr>
        <w:t xml:space="preserve"> – HARDCOPY </w:t>
      </w:r>
    </w:p>
    <w:p w:rsidR="00D23E24" w:rsidRPr="00515C7D" w:rsidRDefault="00D23E24" w:rsidP="00C26337">
      <w:pPr>
        <w:ind w:left="450" w:hanging="450"/>
        <w:rPr>
          <w:rFonts w:ascii="Tempus Sans ITC" w:hAnsi="Tempus Sans ITC"/>
          <w:b/>
          <w:sz w:val="18"/>
          <w:szCs w:val="18"/>
        </w:rPr>
      </w:pPr>
      <w:r w:rsidRPr="00515C7D">
        <w:rPr>
          <w:rFonts w:ascii="Tempus Sans ITC" w:hAnsi="Tempus Sans ITC"/>
          <w:b/>
          <w:sz w:val="18"/>
          <w:szCs w:val="18"/>
        </w:rPr>
        <w:tab/>
      </w:r>
      <w:r w:rsidR="004E393C" w:rsidRPr="00515C7D">
        <w:rPr>
          <w:rFonts w:ascii="Tempus Sans ITC" w:hAnsi="Tempus Sans ITC"/>
          <w:b/>
          <w:sz w:val="18"/>
          <w:szCs w:val="18"/>
        </w:rPr>
        <w:t xml:space="preserve">Word process and hand-in </w:t>
      </w:r>
      <w:r w:rsidR="0023678E" w:rsidRPr="00515C7D">
        <w:rPr>
          <w:rFonts w:ascii="Tempus Sans ITC" w:hAnsi="Tempus Sans ITC"/>
          <w:b/>
          <w:sz w:val="18"/>
          <w:szCs w:val="18"/>
        </w:rPr>
        <w:t>the answers to the following (with the appropriate letter</w:t>
      </w:r>
      <w:r w:rsidR="009642AF" w:rsidRPr="00515C7D">
        <w:rPr>
          <w:rFonts w:ascii="Tempus Sans ITC" w:hAnsi="Tempus Sans ITC"/>
          <w:b/>
          <w:sz w:val="18"/>
          <w:szCs w:val="18"/>
        </w:rPr>
        <w:t xml:space="preserve"> &amp; include ID INFO</w:t>
      </w:r>
      <w:r w:rsidR="0023678E" w:rsidRPr="00515C7D">
        <w:rPr>
          <w:rFonts w:ascii="Tempus Sans ITC" w:hAnsi="Tempus Sans ITC"/>
          <w:b/>
          <w:sz w:val="18"/>
          <w:szCs w:val="18"/>
        </w:rPr>
        <w:t>):</w:t>
      </w:r>
    </w:p>
    <w:p w:rsidR="00293D24" w:rsidRPr="00515C7D" w:rsidRDefault="001C79E8" w:rsidP="00C26337">
      <w:pPr>
        <w:ind w:left="820"/>
        <w:jc w:val="both"/>
        <w:rPr>
          <w:rFonts w:ascii="Tempus Sans ITC" w:hAnsi="Tempus Sans ITC"/>
          <w:b/>
          <w:sz w:val="18"/>
          <w:szCs w:val="18"/>
        </w:rPr>
      </w:pPr>
      <w:r w:rsidRPr="00515C7D">
        <w:rPr>
          <w:rFonts w:ascii="Tempus Sans ITC" w:hAnsi="Tempus Sans ITC"/>
          <w:b/>
          <w:sz w:val="18"/>
          <w:szCs w:val="18"/>
        </w:rPr>
        <w:tab/>
      </w:r>
    </w:p>
    <w:p w:rsidR="00293D24"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Describe the first images/things that come to mind when you think of this course. Let your mind wander and free-associate. Feel free to include clipart to illustrate.</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What have been the MOST and LEAST useful activities so far this sem</w:t>
      </w:r>
      <w:r w:rsidR="002E214E">
        <w:rPr>
          <w:rFonts w:ascii="Tempus Sans ITC" w:hAnsi="Tempus Sans ITC"/>
          <w:b/>
          <w:sz w:val="18"/>
          <w:szCs w:val="18"/>
        </w:rPr>
        <w:t>ester –why do you feel that way?</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As we enter the rest of the semester, what features in learning/teaching do you suggest stay the same – and why?</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 xml:space="preserve">As we enter the rest of the semester, what features in learning/teaching do you </w:t>
      </w:r>
      <w:r w:rsidR="002E214E">
        <w:rPr>
          <w:rFonts w:ascii="Tempus Sans ITC" w:hAnsi="Tempus Sans ITC"/>
          <w:b/>
          <w:sz w:val="18"/>
          <w:szCs w:val="18"/>
        </w:rPr>
        <w:t>suggest be changed – and how</w:t>
      </w:r>
      <w:r w:rsidRPr="00515C7D">
        <w:rPr>
          <w:rFonts w:ascii="Tempus Sans ITC" w:hAnsi="Tempus Sans ITC"/>
          <w:b/>
          <w:sz w:val="18"/>
          <w:szCs w:val="18"/>
        </w:rPr>
        <w:t>?</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 xml:space="preserve">Overall, how would you describe the pace of the course – and </w:t>
      </w:r>
      <w:r w:rsidR="002E214E">
        <w:rPr>
          <w:rFonts w:ascii="Tempus Sans ITC" w:hAnsi="Tempus Sans ITC"/>
          <w:b/>
          <w:sz w:val="18"/>
          <w:szCs w:val="18"/>
        </w:rPr>
        <w:t xml:space="preserve">explain </w:t>
      </w:r>
      <w:r w:rsidRPr="00515C7D">
        <w:rPr>
          <w:rFonts w:ascii="Tempus Sans ITC" w:hAnsi="Tempus Sans ITC"/>
          <w:b/>
          <w:sz w:val="18"/>
          <w:szCs w:val="18"/>
        </w:rPr>
        <w:t>why?</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On the average, how many hours per week outside of class meetings do you spend on this course?</w:t>
      </w:r>
    </w:p>
    <w:p w:rsidR="0023678E" w:rsidRPr="00515C7D" w:rsidRDefault="0023678E" w:rsidP="00966A22">
      <w:pPr>
        <w:numPr>
          <w:ilvl w:val="0"/>
          <w:numId w:val="7"/>
        </w:numPr>
        <w:jc w:val="both"/>
        <w:rPr>
          <w:rFonts w:ascii="Tempus Sans ITC" w:hAnsi="Tempus Sans ITC"/>
          <w:b/>
          <w:sz w:val="18"/>
          <w:szCs w:val="18"/>
        </w:rPr>
      </w:pPr>
      <w:r w:rsidRPr="00515C7D">
        <w:rPr>
          <w:rFonts w:ascii="Tempus Sans ITC" w:hAnsi="Tempus Sans ITC"/>
          <w:b/>
          <w:sz w:val="18"/>
          <w:szCs w:val="18"/>
        </w:rPr>
        <w:t>Based on all the work you have completed and your contributions to the class, what grade do you think you have earned so far – and why?</w:t>
      </w:r>
    </w:p>
    <w:p w:rsidR="00DB4667" w:rsidRPr="00515C7D" w:rsidRDefault="0023678E" w:rsidP="00DB4667">
      <w:pPr>
        <w:numPr>
          <w:ilvl w:val="0"/>
          <w:numId w:val="7"/>
        </w:numPr>
        <w:jc w:val="both"/>
        <w:rPr>
          <w:rFonts w:ascii="Tempus Sans ITC" w:hAnsi="Tempus Sans ITC"/>
          <w:b/>
          <w:sz w:val="18"/>
          <w:szCs w:val="18"/>
        </w:rPr>
      </w:pPr>
      <w:r w:rsidRPr="00515C7D">
        <w:rPr>
          <w:rFonts w:ascii="Tempus Sans ITC" w:hAnsi="Tempus Sans ITC"/>
          <w:b/>
          <w:sz w:val="18"/>
          <w:szCs w:val="18"/>
        </w:rPr>
        <w:t>Any additional or off-the-wall comments about this course?</w:t>
      </w:r>
    </w:p>
    <w:p w:rsidR="004E393C" w:rsidRPr="00515C7D" w:rsidRDefault="005544E7" w:rsidP="004E393C">
      <w:pPr>
        <w:ind w:left="360" w:hanging="360"/>
        <w:jc w:val="both"/>
        <w:rPr>
          <w:rFonts w:ascii="Tempus Sans ITC" w:hAnsi="Tempus Sans ITC"/>
          <w:b/>
          <w:sz w:val="18"/>
          <w:szCs w:val="18"/>
        </w:rPr>
      </w:pPr>
      <w:r>
        <w:rPr>
          <w:rFonts w:ascii="Tempus Sans ITC" w:hAnsi="Tempus Sans ITC"/>
          <w:b/>
          <w:sz w:val="18"/>
          <w:szCs w:val="18"/>
        </w:rPr>
        <w:lastRenderedPageBreak/>
        <w:t>6</w:t>
      </w:r>
      <w:r w:rsidR="00A129DD" w:rsidRPr="00515C7D">
        <w:rPr>
          <w:rFonts w:ascii="Tempus Sans ITC" w:hAnsi="Tempus Sans ITC"/>
          <w:b/>
          <w:sz w:val="18"/>
          <w:szCs w:val="18"/>
        </w:rPr>
        <w:t xml:space="preserve"> – </w:t>
      </w:r>
      <w:proofErr w:type="gramStart"/>
      <w:r w:rsidR="00B45550" w:rsidRPr="00A110DB">
        <w:rPr>
          <w:rFonts w:ascii="Tempus Sans ITC" w:hAnsi="Tempus Sans ITC"/>
          <w:b/>
          <w:color w:val="FF0000"/>
          <w:sz w:val="18"/>
          <w:szCs w:val="18"/>
        </w:rPr>
        <w:t>STAR</w:t>
      </w:r>
      <w:r w:rsidR="00B45550" w:rsidRPr="00515C7D">
        <w:rPr>
          <w:rFonts w:ascii="Tempus Sans ITC" w:hAnsi="Tempus Sans ITC"/>
          <w:b/>
          <w:sz w:val="18"/>
          <w:szCs w:val="18"/>
        </w:rPr>
        <w:t xml:space="preserve"> </w:t>
      </w:r>
      <w:r w:rsidR="00B45550">
        <w:rPr>
          <w:rFonts w:ascii="Tempus Sans ITC" w:hAnsi="Tempus Sans ITC"/>
          <w:b/>
          <w:sz w:val="18"/>
          <w:szCs w:val="18"/>
        </w:rPr>
        <w:t>:</w:t>
      </w:r>
      <w:r w:rsidR="004E393C" w:rsidRPr="00515C7D">
        <w:rPr>
          <w:rFonts w:ascii="Tempus Sans ITC" w:hAnsi="Tempus Sans ITC"/>
          <w:b/>
          <w:sz w:val="18"/>
          <w:szCs w:val="18"/>
        </w:rPr>
        <w:t>TEACHING</w:t>
      </w:r>
      <w:proofErr w:type="gramEnd"/>
      <w:r w:rsidR="004E393C" w:rsidRPr="00515C7D">
        <w:rPr>
          <w:rFonts w:ascii="Tempus Sans ITC" w:hAnsi="Tempus Sans ITC"/>
          <w:b/>
          <w:sz w:val="18"/>
          <w:szCs w:val="18"/>
        </w:rPr>
        <w:t xml:space="preserve">/LEARNING ASSESSMENT – HARDCOPY </w:t>
      </w:r>
      <w:r w:rsidR="00F143EA" w:rsidRPr="00515C7D">
        <w:rPr>
          <w:rFonts w:ascii="Tempus Sans ITC" w:hAnsi="Tempus Sans ITC"/>
          <w:b/>
          <w:sz w:val="18"/>
          <w:szCs w:val="18"/>
        </w:rPr>
        <w:t>(Print this page and complete</w:t>
      </w:r>
      <w:r w:rsidR="000D3B45">
        <w:rPr>
          <w:rFonts w:ascii="Tempus Sans ITC" w:hAnsi="Tempus Sans ITC"/>
          <w:b/>
          <w:sz w:val="18"/>
          <w:szCs w:val="18"/>
        </w:rPr>
        <w:t xml:space="preserve"> the </w:t>
      </w:r>
      <w:r w:rsidR="000D3B45">
        <w:rPr>
          <w:rFonts w:ascii="Tempus Sans ITC" w:hAnsi="Tempus Sans ITC"/>
          <w:b/>
          <w:sz w:val="18"/>
          <w:szCs w:val="18"/>
        </w:rPr>
        <w:tab/>
        <w:t>TWO COLUMNS of entries</w:t>
      </w:r>
      <w:r w:rsidR="008D7BC3">
        <w:rPr>
          <w:rFonts w:ascii="Tempus Sans ITC" w:hAnsi="Tempus Sans ITC"/>
          <w:b/>
          <w:sz w:val="18"/>
          <w:szCs w:val="18"/>
        </w:rPr>
        <w:t xml:space="preserve"> below</w:t>
      </w:r>
      <w:r w:rsidR="00F143EA" w:rsidRPr="00515C7D">
        <w:rPr>
          <w:rFonts w:ascii="Tempus Sans ITC" w:hAnsi="Tempus Sans ITC"/>
          <w:b/>
          <w:sz w:val="18"/>
          <w:szCs w:val="18"/>
        </w:rPr>
        <w:t>)</w:t>
      </w:r>
    </w:p>
    <w:p w:rsidR="004E393C" w:rsidRPr="00515C7D" w:rsidRDefault="004E393C" w:rsidP="004E393C">
      <w:pPr>
        <w:ind w:left="360" w:hanging="360"/>
        <w:jc w:val="both"/>
        <w:rPr>
          <w:rFonts w:ascii="Tempus Sans ITC" w:hAnsi="Tempus Sans ITC"/>
          <w:b/>
          <w:sz w:val="18"/>
          <w:szCs w:val="18"/>
        </w:rPr>
      </w:pPr>
      <w:r w:rsidRPr="00515C7D">
        <w:rPr>
          <w:rFonts w:ascii="Tempus Sans ITC" w:hAnsi="Tempus Sans ITC"/>
          <w:b/>
          <w:sz w:val="18"/>
          <w:szCs w:val="18"/>
        </w:rPr>
        <w:tab/>
      </w:r>
      <w:r w:rsidR="000D3B45">
        <w:rPr>
          <w:rFonts w:ascii="Tempus Sans ITC" w:hAnsi="Tempus Sans ITC"/>
          <w:b/>
          <w:sz w:val="18"/>
          <w:szCs w:val="18"/>
        </w:rPr>
        <w:t>E</w:t>
      </w:r>
      <w:r w:rsidRPr="00515C7D">
        <w:rPr>
          <w:rFonts w:ascii="Tempus Sans ITC" w:hAnsi="Tempus Sans ITC"/>
          <w:b/>
          <w:sz w:val="18"/>
          <w:szCs w:val="18"/>
        </w:rPr>
        <w:t>valuate my effectiveness in the teaching/learning dynamic. Your openness will guide me in how best to help you as the semester continues. Supply responses BASED ONLY ON YOUR OWN PERSONAL AND DIRECT EXPERIENCES IN OUR CLASS, not what you think other students might feel:</w:t>
      </w:r>
    </w:p>
    <w:p w:rsidR="004E393C" w:rsidRPr="00515C7D" w:rsidRDefault="004E393C" w:rsidP="004E393C">
      <w:pPr>
        <w:ind w:left="360" w:hanging="360"/>
        <w:jc w:val="both"/>
        <w:rPr>
          <w:rFonts w:ascii="Tempus Sans ITC" w:hAnsi="Tempus Sans ITC"/>
          <w:b/>
          <w:sz w:val="18"/>
          <w:szCs w:val="18"/>
        </w:rPr>
      </w:pPr>
    </w:p>
    <w:p w:rsidR="004E393C" w:rsidRPr="00515C7D" w:rsidRDefault="0011197E" w:rsidP="004E393C">
      <w:pPr>
        <w:pStyle w:val="ListParagraph"/>
        <w:numPr>
          <w:ilvl w:val="0"/>
          <w:numId w:val="30"/>
        </w:numPr>
        <w:jc w:val="both"/>
        <w:rPr>
          <w:rFonts w:ascii="Tempus Sans ITC" w:hAnsi="Tempus Sans ITC"/>
          <w:b/>
          <w:sz w:val="18"/>
          <w:szCs w:val="18"/>
        </w:rPr>
      </w:pPr>
      <w:r w:rsidRPr="000D3B45">
        <w:rPr>
          <w:rFonts w:ascii="Tempus Sans ITC" w:hAnsi="Tempus Sans ITC"/>
          <w:b/>
          <w:color w:val="FF0000"/>
          <w:sz w:val="18"/>
          <w:szCs w:val="18"/>
        </w:rPr>
        <w:t>IMPORTANCE</w:t>
      </w:r>
      <w:r w:rsidRPr="00515C7D">
        <w:rPr>
          <w:rFonts w:ascii="Tempus Sans ITC" w:hAnsi="Tempus Sans ITC"/>
          <w:b/>
          <w:sz w:val="18"/>
          <w:szCs w:val="18"/>
        </w:rPr>
        <w:t xml:space="preserve">: </w:t>
      </w:r>
      <w:r w:rsidR="004E393C" w:rsidRPr="00515C7D">
        <w:rPr>
          <w:rFonts w:ascii="Tempus Sans ITC" w:hAnsi="Tempus Sans ITC"/>
          <w:b/>
          <w:sz w:val="18"/>
          <w:szCs w:val="18"/>
        </w:rPr>
        <w:t>For each feature in the list below, indicate how important this feature is to YOU, with 10 = most important, down to 1 = not important at all</w:t>
      </w:r>
    </w:p>
    <w:p w:rsidR="00951C65" w:rsidRPr="00515C7D" w:rsidRDefault="0011197E" w:rsidP="004E393C">
      <w:pPr>
        <w:pStyle w:val="ListParagraph"/>
        <w:numPr>
          <w:ilvl w:val="0"/>
          <w:numId w:val="30"/>
        </w:numPr>
        <w:jc w:val="both"/>
        <w:rPr>
          <w:rFonts w:ascii="Tempus Sans ITC" w:hAnsi="Tempus Sans ITC"/>
          <w:b/>
          <w:sz w:val="18"/>
          <w:szCs w:val="18"/>
        </w:rPr>
      </w:pPr>
      <w:r w:rsidRPr="000D3B45">
        <w:rPr>
          <w:rFonts w:ascii="Tempus Sans ITC" w:hAnsi="Tempus Sans ITC"/>
          <w:b/>
          <w:color w:val="FF0000"/>
          <w:sz w:val="18"/>
          <w:szCs w:val="18"/>
        </w:rPr>
        <w:t>GRADE</w:t>
      </w:r>
      <w:r w:rsidRPr="00515C7D">
        <w:rPr>
          <w:rFonts w:ascii="Tempus Sans ITC" w:hAnsi="Tempus Sans ITC"/>
          <w:b/>
          <w:sz w:val="18"/>
          <w:szCs w:val="18"/>
        </w:rPr>
        <w:t>: F</w:t>
      </w:r>
      <w:r w:rsidR="004E393C" w:rsidRPr="00515C7D">
        <w:rPr>
          <w:rFonts w:ascii="Tempus Sans ITC" w:hAnsi="Tempus Sans ITC"/>
          <w:b/>
          <w:sz w:val="18"/>
          <w:szCs w:val="18"/>
        </w:rPr>
        <w:t xml:space="preserve">or each feature in the list below, indicate the grade (“A” </w:t>
      </w:r>
      <w:r w:rsidR="00DB4667" w:rsidRPr="00515C7D">
        <w:rPr>
          <w:rFonts w:ascii="Tempus Sans ITC" w:hAnsi="Tempus Sans ITC"/>
          <w:b/>
          <w:sz w:val="18"/>
          <w:szCs w:val="18"/>
        </w:rPr>
        <w:t>through</w:t>
      </w:r>
      <w:r w:rsidR="004E393C" w:rsidRPr="00515C7D">
        <w:rPr>
          <w:rFonts w:ascii="Tempus Sans ITC" w:hAnsi="Tempus Sans ITC"/>
          <w:b/>
          <w:sz w:val="18"/>
          <w:szCs w:val="18"/>
        </w:rPr>
        <w:t xml:space="preserve"> “F”) </w:t>
      </w:r>
      <w:r w:rsidR="008D7BC3">
        <w:rPr>
          <w:rFonts w:ascii="Tempus Sans ITC" w:hAnsi="Tempus Sans ITC"/>
          <w:b/>
          <w:sz w:val="18"/>
          <w:szCs w:val="18"/>
        </w:rPr>
        <w:t xml:space="preserve">that </w:t>
      </w:r>
      <w:r w:rsidR="004E393C" w:rsidRPr="00515C7D">
        <w:rPr>
          <w:rFonts w:ascii="Tempus Sans ITC" w:hAnsi="Tempus Sans ITC"/>
          <w:b/>
          <w:sz w:val="18"/>
          <w:szCs w:val="18"/>
        </w:rPr>
        <w:t xml:space="preserve">YOU </w:t>
      </w:r>
      <w:r w:rsidR="00951C65" w:rsidRPr="00515C7D">
        <w:rPr>
          <w:rFonts w:ascii="Tempus Sans ITC" w:hAnsi="Tempus Sans ITC"/>
          <w:b/>
          <w:sz w:val="18"/>
          <w:szCs w:val="18"/>
        </w:rPr>
        <w:t>personally believe I have “earned” as the feature relates to YOU</w:t>
      </w:r>
      <w:r w:rsidR="005F7A43" w:rsidRPr="00515C7D">
        <w:rPr>
          <w:rFonts w:ascii="Tempus Sans ITC" w:hAnsi="Tempus Sans ITC"/>
          <w:b/>
          <w:sz w:val="18"/>
          <w:szCs w:val="18"/>
        </w:rPr>
        <w:t xml:space="preserve">. </w:t>
      </w:r>
    </w:p>
    <w:p w:rsidR="004E393C" w:rsidRPr="00515C7D" w:rsidRDefault="00707C2C" w:rsidP="00951C65">
      <w:pPr>
        <w:pStyle w:val="ListParagraph"/>
        <w:jc w:val="both"/>
        <w:rPr>
          <w:rFonts w:ascii="Tempus Sans ITC" w:hAnsi="Tempus Sans ITC"/>
          <w:b/>
          <w:sz w:val="18"/>
          <w:szCs w:val="18"/>
          <w:u w:val="single"/>
        </w:rPr>
      </w:pPr>
      <w:r w:rsidRPr="00A110DB">
        <w:rPr>
          <w:rFonts w:ascii="Tempus Sans ITC" w:hAnsi="Tempus Sans ITC"/>
          <w:b/>
          <w:color w:val="FF0000"/>
          <w:sz w:val="18"/>
          <w:szCs w:val="18"/>
          <w:u w:val="single"/>
        </w:rPr>
        <w:t>STAR:  Also, word process</w:t>
      </w:r>
      <w:r w:rsidR="00DE686A" w:rsidRPr="00A110DB">
        <w:rPr>
          <w:rFonts w:ascii="Tempus Sans ITC" w:hAnsi="Tempus Sans ITC"/>
          <w:b/>
          <w:color w:val="FF0000"/>
          <w:sz w:val="18"/>
          <w:szCs w:val="18"/>
          <w:u w:val="single"/>
        </w:rPr>
        <w:t xml:space="preserve"> brief descriptions of </w:t>
      </w:r>
      <w:r w:rsidR="00951C65" w:rsidRPr="00A110DB">
        <w:rPr>
          <w:rFonts w:ascii="Tempus Sans ITC" w:hAnsi="Tempus Sans ITC"/>
          <w:b/>
          <w:color w:val="FF0000"/>
          <w:sz w:val="18"/>
          <w:szCs w:val="18"/>
          <w:u w:val="single"/>
        </w:rPr>
        <w:t xml:space="preserve">the </w:t>
      </w:r>
      <w:r w:rsidR="0011197E" w:rsidRPr="00A110DB">
        <w:rPr>
          <w:rFonts w:ascii="Tempus Sans ITC" w:hAnsi="Tempus Sans ITC"/>
          <w:b/>
          <w:color w:val="FF0000"/>
          <w:sz w:val="18"/>
          <w:szCs w:val="18"/>
          <w:u w:val="single"/>
        </w:rPr>
        <w:t>REASONS</w:t>
      </w:r>
      <w:r w:rsidR="00951C65" w:rsidRPr="00A110DB">
        <w:rPr>
          <w:rFonts w:ascii="Tempus Sans ITC" w:hAnsi="Tempus Sans ITC"/>
          <w:b/>
          <w:color w:val="FF0000"/>
          <w:sz w:val="18"/>
          <w:szCs w:val="18"/>
          <w:u w:val="single"/>
        </w:rPr>
        <w:t xml:space="preserve"> for each grade</w:t>
      </w:r>
      <w:r w:rsidR="004E393C" w:rsidRPr="00515C7D">
        <w:rPr>
          <w:rFonts w:ascii="Tempus Sans ITC" w:hAnsi="Tempus Sans ITC"/>
          <w:b/>
          <w:sz w:val="18"/>
          <w:szCs w:val="18"/>
          <w:u w:val="single"/>
        </w:rPr>
        <w:t xml:space="preserve"> </w:t>
      </w:r>
    </w:p>
    <w:p w:rsidR="0011197E" w:rsidRPr="00515C7D" w:rsidRDefault="0011197E" w:rsidP="004E393C">
      <w:pPr>
        <w:ind w:left="360" w:hanging="360"/>
        <w:jc w:val="both"/>
        <w:rPr>
          <w:rFonts w:ascii="Tempus Sans ITC" w:hAnsi="Tempus Sans ITC"/>
          <w:b/>
          <w:sz w:val="18"/>
          <w:szCs w:val="18"/>
        </w:rPr>
      </w:pPr>
    </w:p>
    <w:p w:rsidR="0011197E" w:rsidRPr="00515C7D" w:rsidRDefault="0011197E" w:rsidP="004E393C">
      <w:pPr>
        <w:ind w:left="360" w:hanging="360"/>
        <w:jc w:val="both"/>
        <w:rPr>
          <w:rFonts w:ascii="Tempus Sans ITC" w:hAnsi="Tempus Sans ITC"/>
          <w:b/>
          <w:sz w:val="18"/>
          <w:szCs w:val="18"/>
        </w:rPr>
      </w:pPr>
      <w:r w:rsidRPr="00515C7D">
        <w:rPr>
          <w:rFonts w:ascii="Tempus Sans ITC" w:hAnsi="Tempus Sans ITC"/>
          <w:b/>
          <w:sz w:val="18"/>
          <w:szCs w:val="18"/>
          <w:u w:val="single"/>
        </w:rPr>
        <w:t>FEATURES</w:t>
      </w:r>
      <w:r w:rsidR="00F143EA" w:rsidRPr="00515C7D">
        <w:rPr>
          <w:rFonts w:ascii="Tempus Sans ITC" w:hAnsi="Tempus Sans ITC"/>
          <w:b/>
          <w:sz w:val="18"/>
          <w:szCs w:val="18"/>
        </w:rPr>
        <w:t xml:space="preserve"> (From YOUR OWN point of view)</w:t>
      </w:r>
      <w:r w:rsidR="00F143EA" w:rsidRPr="00515C7D">
        <w:rPr>
          <w:rFonts w:ascii="Tempus Sans ITC" w:hAnsi="Tempus Sans ITC"/>
          <w:b/>
          <w:sz w:val="18"/>
          <w:szCs w:val="18"/>
        </w:rPr>
        <w:tab/>
      </w:r>
      <w:r w:rsidR="00F143EA" w:rsidRPr="00515C7D">
        <w:rPr>
          <w:rFonts w:ascii="Tempus Sans ITC" w:hAnsi="Tempus Sans ITC"/>
          <w:b/>
          <w:sz w:val="18"/>
          <w:szCs w:val="18"/>
        </w:rPr>
        <w:tab/>
      </w:r>
      <w:r w:rsidR="00F143EA" w:rsidRPr="00515C7D">
        <w:rPr>
          <w:rFonts w:ascii="Tempus Sans ITC" w:hAnsi="Tempus Sans ITC"/>
          <w:b/>
          <w:sz w:val="18"/>
          <w:szCs w:val="18"/>
        </w:rPr>
        <w:tab/>
      </w:r>
      <w:r w:rsidR="00F143EA" w:rsidRPr="00515C7D">
        <w:rPr>
          <w:rFonts w:ascii="Tempus Sans ITC" w:hAnsi="Tempus Sans ITC"/>
          <w:b/>
          <w:sz w:val="18"/>
          <w:szCs w:val="18"/>
        </w:rPr>
        <w:tab/>
      </w:r>
      <w:r w:rsidR="00F143EA" w:rsidRPr="000D3B45">
        <w:rPr>
          <w:rFonts w:ascii="Tempus Sans ITC" w:hAnsi="Tempus Sans ITC"/>
          <w:b/>
          <w:color w:val="FF0000"/>
          <w:sz w:val="18"/>
          <w:szCs w:val="18"/>
          <w:u w:val="single"/>
        </w:rPr>
        <w:t>IMPORTANCE</w:t>
      </w:r>
      <w:r w:rsidR="00F143EA" w:rsidRPr="00515C7D">
        <w:rPr>
          <w:rFonts w:ascii="Tempus Sans ITC" w:hAnsi="Tempus Sans ITC"/>
          <w:b/>
          <w:sz w:val="18"/>
          <w:szCs w:val="18"/>
        </w:rPr>
        <w:tab/>
      </w:r>
      <w:r w:rsidR="00F143EA" w:rsidRPr="00515C7D">
        <w:rPr>
          <w:rFonts w:ascii="Tempus Sans ITC" w:hAnsi="Tempus Sans ITC"/>
          <w:b/>
          <w:sz w:val="18"/>
          <w:szCs w:val="18"/>
        </w:rPr>
        <w:tab/>
      </w:r>
      <w:r w:rsidR="00F143EA" w:rsidRPr="000D3B45">
        <w:rPr>
          <w:rFonts w:ascii="Tempus Sans ITC" w:hAnsi="Tempus Sans ITC"/>
          <w:b/>
          <w:color w:val="FF0000"/>
          <w:sz w:val="18"/>
          <w:szCs w:val="18"/>
          <w:u w:val="single"/>
        </w:rPr>
        <w:t>GRADE</w:t>
      </w:r>
    </w:p>
    <w:p w:rsidR="0011197E" w:rsidRPr="00515C7D" w:rsidRDefault="005909D9" w:rsidP="004E393C">
      <w:pPr>
        <w:ind w:left="360" w:hanging="360"/>
        <w:jc w:val="both"/>
        <w:rPr>
          <w:rFonts w:ascii="Tempus Sans ITC" w:hAnsi="Tempus Sans ITC"/>
          <w:b/>
          <w:sz w:val="18"/>
          <w:szCs w:val="18"/>
        </w:rPr>
      </w:pPr>
      <w:r w:rsidRPr="00515C7D">
        <w:rPr>
          <w:rFonts w:ascii="Tempus Sans ITC" w:hAnsi="Tempus Sans ITC"/>
          <w:b/>
          <w:sz w:val="18"/>
          <w:szCs w:val="18"/>
        </w:rPr>
        <w:tab/>
      </w:r>
      <w:r w:rsidRPr="00515C7D">
        <w:rPr>
          <w:rFonts w:ascii="Tempus Sans ITC" w:hAnsi="Tempus Sans ITC"/>
          <w:b/>
          <w:sz w:val="18"/>
          <w:szCs w:val="18"/>
        </w:rPr>
        <w:tab/>
      </w:r>
      <w:r w:rsidR="005544E7">
        <w:rPr>
          <w:rFonts w:ascii="Tempus Sans ITC" w:hAnsi="Tempus Sans ITC"/>
          <w:b/>
          <w:sz w:val="18"/>
          <w:szCs w:val="18"/>
        </w:rPr>
        <w:t>Professor Forman</w:t>
      </w:r>
      <w:r w:rsidR="005544E7">
        <w:rPr>
          <w:rFonts w:ascii="Tempus Sans ITC" w:hAnsi="Tempus Sans ITC"/>
          <w:b/>
          <w:sz w:val="18"/>
          <w:szCs w:val="18"/>
        </w:rPr>
        <w:tab/>
        <w:t xml:space="preserve"> . . .</w:t>
      </w:r>
      <w:r w:rsidR="005544E7">
        <w:rPr>
          <w:rFonts w:ascii="Tempus Sans ITC" w:hAnsi="Tempus Sans ITC"/>
          <w:b/>
          <w:sz w:val="18"/>
          <w:szCs w:val="18"/>
        </w:rPr>
        <w:tab/>
      </w:r>
      <w:r w:rsidR="005544E7">
        <w:rPr>
          <w:rFonts w:ascii="Tempus Sans ITC" w:hAnsi="Tempus Sans ITC"/>
          <w:b/>
          <w:sz w:val="18"/>
          <w:szCs w:val="18"/>
        </w:rPr>
        <w:tab/>
      </w:r>
      <w:r w:rsidR="005544E7">
        <w:rPr>
          <w:rFonts w:ascii="Tempus Sans ITC" w:hAnsi="Tempus Sans ITC"/>
          <w:b/>
          <w:sz w:val="18"/>
          <w:szCs w:val="18"/>
        </w:rPr>
        <w:tab/>
      </w:r>
      <w:r w:rsidR="005544E7">
        <w:rPr>
          <w:rFonts w:ascii="Tempus Sans ITC" w:hAnsi="Tempus Sans ITC"/>
          <w:b/>
          <w:sz w:val="18"/>
          <w:szCs w:val="18"/>
        </w:rPr>
        <w:tab/>
      </w:r>
      <w:r w:rsidR="005544E7">
        <w:rPr>
          <w:rFonts w:ascii="Tempus Sans ITC" w:hAnsi="Tempus Sans ITC"/>
          <w:b/>
          <w:sz w:val="18"/>
          <w:szCs w:val="18"/>
        </w:rPr>
        <w:tab/>
      </w:r>
      <w:r w:rsidRPr="00515C7D">
        <w:rPr>
          <w:rFonts w:ascii="Tempus Sans ITC" w:hAnsi="Tempus Sans ITC"/>
          <w:b/>
          <w:sz w:val="18"/>
          <w:szCs w:val="18"/>
        </w:rPr>
        <w:t>(1, low – 10, high)</w:t>
      </w:r>
      <w:r w:rsidRPr="00515C7D">
        <w:rPr>
          <w:rFonts w:ascii="Tempus Sans ITC" w:hAnsi="Tempus Sans ITC"/>
          <w:b/>
          <w:sz w:val="18"/>
          <w:szCs w:val="18"/>
        </w:rPr>
        <w:tab/>
      </w:r>
      <w:r w:rsidRPr="00515C7D">
        <w:rPr>
          <w:rFonts w:ascii="Tempus Sans ITC" w:hAnsi="Tempus Sans ITC"/>
          <w:b/>
          <w:sz w:val="18"/>
          <w:szCs w:val="18"/>
        </w:rPr>
        <w:tab/>
        <w:t>(</w:t>
      </w:r>
      <w:r w:rsidR="00DB4667" w:rsidRPr="00515C7D">
        <w:rPr>
          <w:rFonts w:ascii="Tempus Sans ITC" w:hAnsi="Tempus Sans ITC"/>
          <w:b/>
          <w:sz w:val="18"/>
          <w:szCs w:val="18"/>
        </w:rPr>
        <w:t>A – F)</w:t>
      </w:r>
    </w:p>
    <w:p w:rsidR="0011197E" w:rsidRPr="00515C7D" w:rsidRDefault="005544E7" w:rsidP="0011197E">
      <w:pPr>
        <w:pStyle w:val="ListParagraph"/>
        <w:numPr>
          <w:ilvl w:val="0"/>
          <w:numId w:val="31"/>
        </w:numPr>
        <w:jc w:val="both"/>
        <w:rPr>
          <w:rFonts w:ascii="Tempus Sans ITC" w:hAnsi="Tempus Sans ITC"/>
          <w:b/>
          <w:sz w:val="18"/>
          <w:szCs w:val="18"/>
        </w:rPr>
      </w:pPr>
      <w:r>
        <w:rPr>
          <w:rFonts w:ascii="Tempus Sans ITC" w:hAnsi="Tempus Sans ITC"/>
          <w:b/>
          <w:sz w:val="18"/>
          <w:szCs w:val="18"/>
        </w:rPr>
        <w:t>Shows</w:t>
      </w:r>
      <w:r w:rsidR="0011197E" w:rsidRPr="00515C7D">
        <w:rPr>
          <w:rFonts w:ascii="Tempus Sans ITC" w:hAnsi="Tempus Sans ITC"/>
          <w:b/>
          <w:sz w:val="18"/>
          <w:szCs w:val="18"/>
        </w:rPr>
        <w:t xml:space="preserve"> interest in my (this means YOU</w:t>
      </w:r>
      <w:r w:rsidR="00960BCA" w:rsidRPr="00515C7D">
        <w:rPr>
          <w:rFonts w:ascii="Tempus Sans ITC" w:hAnsi="Tempus Sans ITC"/>
          <w:b/>
          <w:sz w:val="18"/>
          <w:szCs w:val="18"/>
        </w:rPr>
        <w:t>R</w:t>
      </w:r>
      <w:r w:rsidR="0011197E" w:rsidRPr="00515C7D">
        <w:rPr>
          <w:rFonts w:ascii="Tempus Sans ITC" w:hAnsi="Tempus Sans ITC"/>
          <w:b/>
          <w:sz w:val="18"/>
          <w:szCs w:val="18"/>
        </w:rPr>
        <w:t>) learning</w:t>
      </w:r>
    </w:p>
    <w:p w:rsidR="0011197E" w:rsidRPr="00515C7D" w:rsidRDefault="005544E7" w:rsidP="0011197E">
      <w:pPr>
        <w:pStyle w:val="ListParagraph"/>
        <w:numPr>
          <w:ilvl w:val="0"/>
          <w:numId w:val="31"/>
        </w:numPr>
        <w:jc w:val="both"/>
        <w:rPr>
          <w:rFonts w:ascii="Tempus Sans ITC" w:hAnsi="Tempus Sans ITC"/>
          <w:b/>
          <w:sz w:val="18"/>
          <w:szCs w:val="18"/>
        </w:rPr>
      </w:pPr>
      <w:r>
        <w:rPr>
          <w:rFonts w:ascii="Tempus Sans ITC" w:hAnsi="Tempus Sans ITC"/>
          <w:b/>
          <w:sz w:val="18"/>
          <w:szCs w:val="18"/>
        </w:rPr>
        <w:t xml:space="preserve">Is </w:t>
      </w:r>
      <w:r w:rsidR="0011197E" w:rsidRPr="00515C7D">
        <w:rPr>
          <w:rFonts w:ascii="Tempus Sans ITC" w:hAnsi="Tempus Sans ITC"/>
          <w:b/>
          <w:sz w:val="18"/>
          <w:szCs w:val="18"/>
        </w:rPr>
        <w:t>prepared for class</w:t>
      </w:r>
    </w:p>
    <w:p w:rsidR="0011197E" w:rsidRPr="00515C7D" w:rsidRDefault="005544E7" w:rsidP="0011197E">
      <w:pPr>
        <w:pStyle w:val="ListParagraph"/>
        <w:numPr>
          <w:ilvl w:val="0"/>
          <w:numId w:val="31"/>
        </w:numPr>
        <w:jc w:val="both"/>
        <w:rPr>
          <w:rFonts w:ascii="Tempus Sans ITC" w:hAnsi="Tempus Sans ITC"/>
          <w:b/>
          <w:sz w:val="18"/>
          <w:szCs w:val="18"/>
        </w:rPr>
      </w:pPr>
      <w:r>
        <w:rPr>
          <w:rFonts w:ascii="Tempus Sans ITC" w:hAnsi="Tempus Sans ITC"/>
          <w:b/>
          <w:sz w:val="18"/>
          <w:szCs w:val="18"/>
        </w:rPr>
        <w:t>Enjoys</w:t>
      </w:r>
      <w:r w:rsidR="0011197E" w:rsidRPr="00515C7D">
        <w:rPr>
          <w:rFonts w:ascii="Tempus Sans ITC" w:hAnsi="Tempus Sans ITC"/>
          <w:b/>
          <w:sz w:val="18"/>
          <w:szCs w:val="18"/>
        </w:rPr>
        <w:t xml:space="preserve"> being in class</w:t>
      </w:r>
    </w:p>
    <w:p w:rsidR="0011197E" w:rsidRPr="00515C7D" w:rsidRDefault="0011197E"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Explains material in a way that promotes my learning</w:t>
      </w:r>
    </w:p>
    <w:p w:rsidR="0011197E" w:rsidRPr="00515C7D" w:rsidRDefault="0011197E"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Is conscientious about answering my questions</w:t>
      </w:r>
    </w:p>
    <w:p w:rsidR="0011197E" w:rsidRPr="00515C7D" w:rsidRDefault="0011197E"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Is an effective speaker</w:t>
      </w:r>
      <w:r w:rsidR="00DB4667" w:rsidRPr="00515C7D">
        <w:rPr>
          <w:rFonts w:ascii="Tempus Sans ITC" w:hAnsi="Tempus Sans ITC"/>
          <w:b/>
          <w:sz w:val="18"/>
          <w:szCs w:val="18"/>
        </w:rPr>
        <w:t xml:space="preserve"> and/or facilitator</w:t>
      </w:r>
    </w:p>
    <w:p w:rsidR="0011197E" w:rsidRPr="00515C7D" w:rsidRDefault="0011197E"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 xml:space="preserve">Encourages </w:t>
      </w:r>
      <w:r w:rsidR="00960BCA" w:rsidRPr="00515C7D">
        <w:rPr>
          <w:rFonts w:ascii="Tempus Sans ITC" w:hAnsi="Tempus Sans ITC"/>
          <w:b/>
          <w:sz w:val="18"/>
          <w:szCs w:val="18"/>
        </w:rPr>
        <w:t xml:space="preserve">student </w:t>
      </w:r>
      <w:r w:rsidRPr="00515C7D">
        <w:rPr>
          <w:rFonts w:ascii="Tempus Sans ITC" w:hAnsi="Tempus Sans ITC"/>
          <w:b/>
          <w:sz w:val="18"/>
          <w:szCs w:val="18"/>
        </w:rPr>
        <w:t>participation in learning</w:t>
      </w:r>
    </w:p>
    <w:p w:rsidR="0011197E"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 xml:space="preserve">Makes </w:t>
      </w:r>
      <w:r w:rsidR="00960BCA" w:rsidRPr="00515C7D">
        <w:rPr>
          <w:rFonts w:ascii="Tempus Sans ITC" w:hAnsi="Tempus Sans ITC"/>
          <w:b/>
          <w:sz w:val="18"/>
          <w:szCs w:val="18"/>
        </w:rPr>
        <w:t xml:space="preserve">an </w:t>
      </w:r>
      <w:r w:rsidRPr="00515C7D">
        <w:rPr>
          <w:rFonts w:ascii="Tempus Sans ITC" w:hAnsi="Tempus Sans ITC"/>
          <w:b/>
          <w:sz w:val="18"/>
          <w:szCs w:val="18"/>
        </w:rPr>
        <w:t>effort to clarify the subject matter</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Is fair in grading</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Returns assignments/grades promptly</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Provides one-on-one feedback about my work</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Makes an effort to maintain a conducive environment to learn</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Motivates my interest to learn</w:t>
      </w:r>
    </w:p>
    <w:p w:rsidR="00F143EA" w:rsidRPr="00515C7D" w:rsidRDefault="00F143EA" w:rsidP="0011197E">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Is concerned about my academic needs</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Encourages me to think critically and deeply about concepts</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Shows interest in my achievement</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Acknowledges my good performance</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Knows the subject matter</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Presents challenging, thought-provoking assignments</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Achieves lecture/course objectives</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Is enthusiastic about teaching</w:t>
      </w:r>
    </w:p>
    <w:p w:rsidR="00F143EA" w:rsidRPr="00515C7D" w:rsidRDefault="005544E7" w:rsidP="00F143EA">
      <w:pPr>
        <w:pStyle w:val="ListParagraph"/>
        <w:numPr>
          <w:ilvl w:val="0"/>
          <w:numId w:val="31"/>
        </w:numPr>
        <w:jc w:val="both"/>
        <w:rPr>
          <w:rFonts w:ascii="Tempus Sans ITC" w:hAnsi="Tempus Sans ITC"/>
          <w:b/>
          <w:sz w:val="18"/>
          <w:szCs w:val="18"/>
        </w:rPr>
      </w:pPr>
      <w:r>
        <w:rPr>
          <w:rFonts w:ascii="Tempus Sans ITC" w:hAnsi="Tempus Sans ITC"/>
          <w:b/>
          <w:sz w:val="18"/>
          <w:szCs w:val="18"/>
        </w:rPr>
        <w:t>O</w:t>
      </w:r>
      <w:r w:rsidR="00F143EA" w:rsidRPr="00515C7D">
        <w:rPr>
          <w:rFonts w:ascii="Tempus Sans ITC" w:hAnsi="Tempus Sans ITC"/>
          <w:b/>
          <w:sz w:val="18"/>
          <w:szCs w:val="18"/>
        </w:rPr>
        <w:t>verall teaching quality</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INVENT YOUR OWN FEATURE:</w:t>
      </w:r>
    </w:p>
    <w:p w:rsidR="00F143EA" w:rsidRPr="00515C7D" w:rsidRDefault="00F143EA" w:rsidP="00F143EA">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INVENT YOUR OWN FEATURE:</w:t>
      </w:r>
    </w:p>
    <w:p w:rsidR="00294FF8" w:rsidRPr="00515C7D" w:rsidRDefault="00F143EA" w:rsidP="00294FF8">
      <w:pPr>
        <w:pStyle w:val="ListParagraph"/>
        <w:numPr>
          <w:ilvl w:val="0"/>
          <w:numId w:val="31"/>
        </w:numPr>
        <w:jc w:val="both"/>
        <w:rPr>
          <w:rFonts w:ascii="Tempus Sans ITC" w:hAnsi="Tempus Sans ITC"/>
          <w:b/>
          <w:sz w:val="18"/>
          <w:szCs w:val="18"/>
        </w:rPr>
      </w:pPr>
      <w:r w:rsidRPr="00515C7D">
        <w:rPr>
          <w:rFonts w:ascii="Tempus Sans ITC" w:hAnsi="Tempus Sans ITC"/>
          <w:b/>
          <w:sz w:val="18"/>
          <w:szCs w:val="18"/>
        </w:rPr>
        <w:t>INVENT YOUR OWN FEATURE:</w:t>
      </w:r>
    </w:p>
    <w:p w:rsidR="00294FF8" w:rsidRDefault="00294FF8" w:rsidP="00966A22">
      <w:pPr>
        <w:pBdr>
          <w:bottom w:val="double" w:sz="6" w:space="1" w:color="auto"/>
        </w:pBdr>
        <w:jc w:val="both"/>
        <w:rPr>
          <w:rFonts w:ascii="Tempus Sans ITC" w:hAnsi="Tempus Sans ITC"/>
          <w:b/>
          <w:sz w:val="18"/>
          <w:szCs w:val="18"/>
        </w:rPr>
      </w:pPr>
    </w:p>
    <w:p w:rsidR="00515C7D" w:rsidRPr="00515C7D" w:rsidRDefault="00515C7D" w:rsidP="00966A22">
      <w:pPr>
        <w:pBdr>
          <w:bottom w:val="double" w:sz="6" w:space="1" w:color="auto"/>
        </w:pBdr>
        <w:jc w:val="both"/>
        <w:rPr>
          <w:rFonts w:ascii="Tempus Sans ITC" w:hAnsi="Tempus Sans ITC"/>
          <w:b/>
          <w:sz w:val="18"/>
          <w:szCs w:val="18"/>
        </w:rPr>
      </w:pPr>
    </w:p>
    <w:p w:rsidR="00F143EA" w:rsidRPr="00515C7D" w:rsidRDefault="00F143EA" w:rsidP="00966A22">
      <w:pPr>
        <w:jc w:val="both"/>
        <w:rPr>
          <w:rFonts w:ascii="Tempus Sans ITC" w:hAnsi="Tempus Sans ITC"/>
          <w:b/>
          <w:sz w:val="18"/>
          <w:szCs w:val="18"/>
        </w:rPr>
      </w:pPr>
    </w:p>
    <w:p w:rsidR="00F143EA" w:rsidRPr="00515C7D" w:rsidRDefault="00F143EA" w:rsidP="00F143EA">
      <w:pPr>
        <w:jc w:val="center"/>
        <w:rPr>
          <w:rFonts w:ascii="Tempus Sans ITC" w:hAnsi="Tempus Sans ITC"/>
          <w:b/>
          <w:sz w:val="18"/>
          <w:szCs w:val="18"/>
        </w:rPr>
      </w:pPr>
      <w:r w:rsidRPr="00515C7D">
        <w:rPr>
          <w:rFonts w:ascii="Tempus Sans ITC" w:hAnsi="Tempus Sans ITC"/>
          <w:b/>
          <w:sz w:val="18"/>
          <w:szCs w:val="18"/>
        </w:rPr>
        <w:t>“That which we persist in doing becomes easier, not that the nature of the task has changed,</w:t>
      </w:r>
    </w:p>
    <w:p w:rsidR="00F143EA" w:rsidRPr="00515C7D" w:rsidRDefault="00F143EA" w:rsidP="00F143EA">
      <w:pPr>
        <w:jc w:val="center"/>
        <w:rPr>
          <w:rFonts w:ascii="Tempus Sans ITC" w:hAnsi="Tempus Sans ITC"/>
          <w:b/>
          <w:sz w:val="18"/>
          <w:szCs w:val="18"/>
        </w:rPr>
      </w:pPr>
      <w:proofErr w:type="gramStart"/>
      <w:r w:rsidRPr="00515C7D">
        <w:rPr>
          <w:rFonts w:ascii="Tempus Sans ITC" w:hAnsi="Tempus Sans ITC"/>
          <w:b/>
          <w:sz w:val="18"/>
          <w:szCs w:val="18"/>
        </w:rPr>
        <w:t>but</w:t>
      </w:r>
      <w:proofErr w:type="gramEnd"/>
      <w:r w:rsidRPr="00515C7D">
        <w:rPr>
          <w:rFonts w:ascii="Tempus Sans ITC" w:hAnsi="Tempus Sans ITC"/>
          <w:b/>
          <w:sz w:val="18"/>
          <w:szCs w:val="18"/>
        </w:rPr>
        <w:t xml:space="preserve"> our ability to do has increased.”</w:t>
      </w:r>
    </w:p>
    <w:p w:rsidR="00293D24" w:rsidRPr="00515C7D" w:rsidRDefault="00F143EA" w:rsidP="00196A53">
      <w:pPr>
        <w:jc w:val="center"/>
        <w:rPr>
          <w:rFonts w:ascii="Tempus Sans ITC" w:hAnsi="Tempus Sans ITC"/>
          <w:b/>
          <w:sz w:val="18"/>
          <w:szCs w:val="18"/>
        </w:rPr>
      </w:pPr>
      <w:r w:rsidRPr="00515C7D">
        <w:rPr>
          <w:rFonts w:ascii="Tempus Sans ITC" w:hAnsi="Tempus Sans ITC"/>
          <w:b/>
          <w:sz w:val="18"/>
          <w:szCs w:val="18"/>
        </w:rPr>
        <w:t>Ralph Waldo Emerson</w:t>
      </w:r>
    </w:p>
    <w:p w:rsidR="00196A53" w:rsidRPr="00515C7D" w:rsidRDefault="00196A53" w:rsidP="00196A53">
      <w:pPr>
        <w:rPr>
          <w:rFonts w:ascii="Tempus Sans ITC" w:hAnsi="Tempus Sans ITC"/>
          <w:b/>
          <w:sz w:val="18"/>
          <w:szCs w:val="18"/>
        </w:rPr>
      </w:pPr>
    </w:p>
    <w:p w:rsidR="00196A53" w:rsidRPr="00515C7D" w:rsidRDefault="00196A53" w:rsidP="00196A53">
      <w:pPr>
        <w:jc w:val="center"/>
        <w:rPr>
          <w:rFonts w:ascii="Tempus Sans ITC" w:hAnsi="Tempus Sans ITC"/>
          <w:b/>
          <w:sz w:val="18"/>
          <w:szCs w:val="18"/>
        </w:rPr>
      </w:pPr>
      <w:r w:rsidRPr="00515C7D">
        <w:rPr>
          <w:rFonts w:ascii="Tempus Sans ITC" w:hAnsi="Tempus Sans ITC"/>
          <w:b/>
          <w:sz w:val="18"/>
          <w:szCs w:val="18"/>
        </w:rPr>
        <w:t>KEEP YOUR DREAMS ALIVE – A</w:t>
      </w:r>
      <w:r w:rsidR="007D6815" w:rsidRPr="00515C7D">
        <w:rPr>
          <w:rFonts w:ascii="Tempus Sans ITC" w:hAnsi="Tempus Sans ITC"/>
          <w:b/>
          <w:sz w:val="18"/>
          <w:szCs w:val="18"/>
        </w:rPr>
        <w:t>N ANONYMOUS</w:t>
      </w:r>
      <w:r w:rsidRPr="00515C7D">
        <w:rPr>
          <w:rFonts w:ascii="Tempus Sans ITC" w:hAnsi="Tempus Sans ITC"/>
          <w:b/>
          <w:sz w:val="18"/>
          <w:szCs w:val="18"/>
        </w:rPr>
        <w:t xml:space="preserve"> POEM OF PROMISE</w:t>
      </w:r>
    </w:p>
    <w:p w:rsidR="00196A53" w:rsidRPr="00515C7D" w:rsidRDefault="00196A53" w:rsidP="00196A53">
      <w:pPr>
        <w:jc w:val="center"/>
        <w:rPr>
          <w:rFonts w:ascii="Tempus Sans ITC" w:hAnsi="Tempus Sans ITC"/>
          <w:b/>
          <w:sz w:val="18"/>
          <w:szCs w:val="18"/>
        </w:rPr>
      </w:pPr>
    </w:p>
    <w:p w:rsidR="00196A53" w:rsidRPr="00515C7D" w:rsidRDefault="00196A53" w:rsidP="007D6815">
      <w:pPr>
        <w:pBdr>
          <w:bottom w:val="double" w:sz="6" w:space="1" w:color="auto"/>
        </w:pBdr>
        <w:jc w:val="center"/>
        <w:rPr>
          <w:rFonts w:ascii="Tempus Sans ITC" w:hAnsi="Tempus Sans ITC"/>
          <w:b/>
          <w:sz w:val="18"/>
          <w:szCs w:val="18"/>
        </w:rPr>
      </w:pPr>
      <w:r w:rsidRPr="00515C7D">
        <w:rPr>
          <w:rFonts w:ascii="Tempus Sans ITC" w:hAnsi="Tempus Sans ITC"/>
          <w:b/>
          <w:sz w:val="18"/>
          <w:szCs w:val="18"/>
        </w:rPr>
        <w:t>Appreciate your uniqueness. Build on your strengths. Assess your talents. Make a fresh start. Take the necessary steps. Envision success. Know you can do it. Imagine the possibilities</w:t>
      </w:r>
      <w:r w:rsidR="00A65529" w:rsidRPr="00515C7D">
        <w:rPr>
          <w:rFonts w:ascii="Tempus Sans ITC" w:hAnsi="Tempus Sans ITC"/>
          <w:b/>
          <w:sz w:val="18"/>
          <w:szCs w:val="18"/>
        </w:rPr>
        <w:t>!</w:t>
      </w:r>
      <w:r w:rsidRPr="00515C7D">
        <w:rPr>
          <w:rFonts w:ascii="Tempus Sans ITC" w:hAnsi="Tempus Sans ITC"/>
          <w:b/>
          <w:sz w:val="18"/>
          <w:szCs w:val="18"/>
        </w:rPr>
        <w:t xml:space="preserve"> Look forward. Savor your strength. Overcome obstacles. Stay happy. Let your spirit soar. Launch new ideas. Reach out. Aim high. Think big. Live fully</w:t>
      </w:r>
      <w:r w:rsidR="00A65529" w:rsidRPr="00515C7D">
        <w:rPr>
          <w:rFonts w:ascii="Tempus Sans ITC" w:hAnsi="Tempus Sans ITC"/>
          <w:b/>
          <w:sz w:val="18"/>
          <w:szCs w:val="18"/>
        </w:rPr>
        <w:t>!</w:t>
      </w:r>
      <w:r w:rsidRPr="00515C7D">
        <w:rPr>
          <w:rFonts w:ascii="Tempus Sans ITC" w:hAnsi="Tempus Sans ITC"/>
          <w:b/>
          <w:sz w:val="18"/>
          <w:szCs w:val="18"/>
        </w:rPr>
        <w:t xml:space="preserve"> Rejoice in your capabilities. Invest in your potential. Take a giant leap forward. Don’t look back. Believe in yourself. Seize the moment</w:t>
      </w:r>
      <w:r w:rsidR="00A65529" w:rsidRPr="00515C7D">
        <w:rPr>
          <w:rFonts w:ascii="Tempus Sans ITC" w:hAnsi="Tempus Sans ITC"/>
          <w:b/>
          <w:sz w:val="18"/>
          <w:szCs w:val="18"/>
        </w:rPr>
        <w:t>!</w:t>
      </w:r>
      <w:r w:rsidRPr="00515C7D">
        <w:rPr>
          <w:rFonts w:ascii="Tempus Sans ITC" w:hAnsi="Tempus Sans ITC"/>
          <w:b/>
          <w:sz w:val="18"/>
          <w:szCs w:val="18"/>
        </w:rPr>
        <w:t xml:space="preserve"> Hold tightly to dreams. Wrap them in hope. Color them possible. Never give in. Never give up</w:t>
      </w:r>
      <w:r w:rsidR="00A65529" w:rsidRPr="00515C7D">
        <w:rPr>
          <w:rFonts w:ascii="Tempus Sans ITC" w:hAnsi="Tempus Sans ITC"/>
          <w:b/>
          <w:sz w:val="18"/>
          <w:szCs w:val="18"/>
        </w:rPr>
        <w:t>!</w:t>
      </w:r>
    </w:p>
    <w:p w:rsidR="00A65529" w:rsidRPr="00515C7D" w:rsidRDefault="00294FF8" w:rsidP="007D6815">
      <w:pPr>
        <w:pBdr>
          <w:bottom w:val="double" w:sz="6" w:space="1" w:color="auto"/>
        </w:pBdr>
        <w:jc w:val="center"/>
        <w:rPr>
          <w:rFonts w:ascii="Tempus Sans ITC" w:hAnsi="Tempus Sans ITC"/>
          <w:b/>
          <w:sz w:val="18"/>
          <w:szCs w:val="18"/>
        </w:rPr>
      </w:pPr>
      <w:r w:rsidRPr="00515C7D">
        <w:rPr>
          <w:rFonts w:ascii="Tempus Sans ITC" w:hAnsi="Tempus Sans ITC"/>
          <w:b/>
          <w:noProof/>
          <w:sz w:val="18"/>
          <w:szCs w:val="18"/>
        </w:rPr>
        <w:drawing>
          <wp:anchor distT="0" distB="0" distL="114300" distR="114300" simplePos="0" relativeHeight="251659264" behindDoc="1" locked="0" layoutInCell="1" allowOverlap="1" wp14:anchorId="1A0ADDBF" wp14:editId="2DE99A4A">
            <wp:simplePos x="0" y="0"/>
            <wp:positionH relativeFrom="column">
              <wp:posOffset>2181225</wp:posOffset>
            </wp:positionH>
            <wp:positionV relativeFrom="paragraph">
              <wp:posOffset>144780</wp:posOffset>
            </wp:positionV>
            <wp:extent cx="1123950" cy="752475"/>
            <wp:effectExtent l="19050" t="0" r="0" b="0"/>
            <wp:wrapNone/>
            <wp:docPr id="4" name="Picture 4" descr="http://www.melindabrody.com/assets/wysiwyg/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lindabrody.com/assets/wysiwyg/grade.jpg"/>
                    <pic:cNvPicPr>
                      <a:picLocks noChangeAspect="1" noChangeArrowheads="1"/>
                    </pic:cNvPicPr>
                  </pic:nvPicPr>
                  <pic:blipFill>
                    <a:blip r:embed="rId10" cstate="print"/>
                    <a:srcRect/>
                    <a:stretch>
                      <a:fillRect/>
                    </a:stretch>
                  </pic:blipFill>
                  <pic:spPr bwMode="auto">
                    <a:xfrm>
                      <a:off x="0" y="0"/>
                      <a:ext cx="1123950" cy="752475"/>
                    </a:xfrm>
                    <a:prstGeom prst="rect">
                      <a:avLst/>
                    </a:prstGeom>
                    <a:noFill/>
                    <a:ln w="9525">
                      <a:noFill/>
                      <a:miter lim="800000"/>
                      <a:headEnd/>
                      <a:tailEnd/>
                    </a:ln>
                  </pic:spPr>
                </pic:pic>
              </a:graphicData>
            </a:graphic>
          </wp:anchor>
        </w:drawing>
      </w:r>
    </w:p>
    <w:sectPr w:rsidR="00A65529" w:rsidRPr="00515C7D" w:rsidSect="00A25F17">
      <w:footerReference w:type="even" r:id="rId11"/>
      <w:foot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A45" w:rsidRDefault="00C27A45">
      <w:r>
        <w:separator/>
      </w:r>
    </w:p>
  </w:endnote>
  <w:endnote w:type="continuationSeparator" w:id="0">
    <w:p w:rsidR="00C27A45" w:rsidRDefault="00C27A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empus Sans ITC">
    <w:panose1 w:val="04020404030D070202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D9E" w:rsidRDefault="00CD256A">
    <w:pPr>
      <w:pStyle w:val="Footer"/>
      <w:framePr w:wrap="around" w:vAnchor="text" w:hAnchor="margin" w:xAlign="center" w:y="1"/>
      <w:rPr>
        <w:rStyle w:val="PageNumber"/>
      </w:rPr>
    </w:pPr>
    <w:r>
      <w:rPr>
        <w:rStyle w:val="PageNumber"/>
      </w:rPr>
      <w:fldChar w:fldCharType="begin"/>
    </w:r>
    <w:r w:rsidR="00F36D9E">
      <w:rPr>
        <w:rStyle w:val="PageNumber"/>
      </w:rPr>
      <w:instrText xml:space="preserve">PAGE  </w:instrText>
    </w:r>
    <w:r>
      <w:rPr>
        <w:rStyle w:val="PageNumber"/>
      </w:rPr>
      <w:fldChar w:fldCharType="separate"/>
    </w:r>
    <w:r w:rsidR="00F36D9E">
      <w:rPr>
        <w:rStyle w:val="PageNumber"/>
        <w:noProof/>
      </w:rPr>
      <w:t>1</w:t>
    </w:r>
    <w:r>
      <w:rPr>
        <w:rStyle w:val="PageNumber"/>
      </w:rPr>
      <w:fldChar w:fldCharType="end"/>
    </w:r>
  </w:p>
  <w:p w:rsidR="00F36D9E" w:rsidRDefault="00F36D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D9E" w:rsidRDefault="00CD256A">
    <w:pPr>
      <w:pStyle w:val="Footer"/>
      <w:framePr w:wrap="around" w:vAnchor="text" w:hAnchor="margin" w:xAlign="center" w:y="1"/>
      <w:rPr>
        <w:rStyle w:val="PageNumber"/>
      </w:rPr>
    </w:pPr>
    <w:r>
      <w:rPr>
        <w:rStyle w:val="PageNumber"/>
      </w:rPr>
      <w:fldChar w:fldCharType="begin"/>
    </w:r>
    <w:r w:rsidR="00F36D9E">
      <w:rPr>
        <w:rStyle w:val="PageNumber"/>
      </w:rPr>
      <w:instrText xml:space="preserve">PAGE  </w:instrText>
    </w:r>
    <w:r>
      <w:rPr>
        <w:rStyle w:val="PageNumber"/>
      </w:rPr>
      <w:fldChar w:fldCharType="separate"/>
    </w:r>
    <w:r w:rsidR="00B14D13">
      <w:rPr>
        <w:rStyle w:val="PageNumber"/>
        <w:noProof/>
      </w:rPr>
      <w:t>2</w:t>
    </w:r>
    <w:r>
      <w:rPr>
        <w:rStyle w:val="PageNumber"/>
      </w:rPr>
      <w:fldChar w:fldCharType="end"/>
    </w:r>
  </w:p>
  <w:p w:rsidR="00F36D9E" w:rsidRDefault="00F36D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A45" w:rsidRDefault="00C27A45">
      <w:r>
        <w:separator/>
      </w:r>
    </w:p>
  </w:footnote>
  <w:footnote w:type="continuationSeparator" w:id="0">
    <w:p w:rsidR="00C27A45" w:rsidRDefault="00C27A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0"/>
    <w:lvl w:ilvl="0">
      <w:start w:val="1"/>
      <w:numFmt w:val="upperLetter"/>
      <w:lvlText w:val="%1."/>
      <w:lvlJc w:val="left"/>
      <w:pPr>
        <w:tabs>
          <w:tab w:val="num" w:pos="820"/>
        </w:tabs>
        <w:ind w:left="820" w:hanging="360"/>
      </w:pPr>
      <w:rPr>
        <w:rFonts w:hint="default"/>
        <w:b w:val="0"/>
      </w:rPr>
    </w:lvl>
  </w:abstractNum>
  <w:abstractNum w:abstractNumId="1">
    <w:nsid w:val="00000002"/>
    <w:multiLevelType w:val="singleLevel"/>
    <w:tmpl w:val="00000000"/>
    <w:lvl w:ilvl="0">
      <w:start w:val="1"/>
      <w:numFmt w:val="decimal"/>
      <w:lvlText w:val="%1."/>
      <w:lvlJc w:val="left"/>
      <w:pPr>
        <w:tabs>
          <w:tab w:val="num" w:pos="3330"/>
        </w:tabs>
        <w:ind w:left="3330" w:hanging="360"/>
      </w:pPr>
      <w:rPr>
        <w:rFonts w:hint="default"/>
      </w:rPr>
    </w:lvl>
  </w:abstractNum>
  <w:abstractNum w:abstractNumId="2">
    <w:nsid w:val="00000003"/>
    <w:multiLevelType w:val="singleLevel"/>
    <w:tmpl w:val="00000000"/>
    <w:lvl w:ilvl="0">
      <w:start w:val="1"/>
      <w:numFmt w:val="decimal"/>
      <w:lvlText w:val="%1."/>
      <w:lvlJc w:val="left"/>
      <w:pPr>
        <w:tabs>
          <w:tab w:val="num" w:pos="1180"/>
        </w:tabs>
        <w:ind w:left="1180" w:hanging="360"/>
      </w:pPr>
      <w:rPr>
        <w:rFonts w:hint="default"/>
      </w:rPr>
    </w:lvl>
  </w:abstractNum>
  <w:abstractNum w:abstractNumId="3">
    <w:nsid w:val="00000004"/>
    <w:multiLevelType w:val="singleLevel"/>
    <w:tmpl w:val="00000000"/>
    <w:lvl w:ilvl="0">
      <w:start w:val="1"/>
      <w:numFmt w:val="upperLetter"/>
      <w:lvlText w:val="%1."/>
      <w:lvlJc w:val="left"/>
      <w:pPr>
        <w:tabs>
          <w:tab w:val="num" w:pos="800"/>
        </w:tabs>
        <w:ind w:left="800" w:hanging="440"/>
      </w:pPr>
      <w:rPr>
        <w:rFonts w:hint="default"/>
      </w:rPr>
    </w:lvl>
  </w:abstractNum>
  <w:abstractNum w:abstractNumId="4">
    <w:nsid w:val="00000005"/>
    <w:multiLevelType w:val="singleLevel"/>
    <w:tmpl w:val="00000000"/>
    <w:lvl w:ilvl="0">
      <w:start w:val="1"/>
      <w:numFmt w:val="decimal"/>
      <w:lvlText w:val="%1."/>
      <w:lvlJc w:val="left"/>
      <w:pPr>
        <w:tabs>
          <w:tab w:val="num" w:pos="1080"/>
        </w:tabs>
        <w:ind w:left="1080" w:hanging="360"/>
      </w:pPr>
      <w:rPr>
        <w:rFonts w:hint="default"/>
      </w:rPr>
    </w:lvl>
  </w:abstractNum>
  <w:abstractNum w:abstractNumId="5">
    <w:nsid w:val="00000006"/>
    <w:multiLevelType w:val="singleLevel"/>
    <w:tmpl w:val="00000000"/>
    <w:lvl w:ilvl="0">
      <w:start w:val="2"/>
      <w:numFmt w:val="decimal"/>
      <w:lvlText w:val="%1."/>
      <w:lvlJc w:val="left"/>
      <w:pPr>
        <w:tabs>
          <w:tab w:val="num" w:pos="1080"/>
        </w:tabs>
        <w:ind w:left="1080" w:hanging="360"/>
      </w:pPr>
      <w:rPr>
        <w:rFonts w:hint="default"/>
      </w:rPr>
    </w:lvl>
  </w:abstractNum>
  <w:abstractNum w:abstractNumId="6">
    <w:nsid w:val="00000007"/>
    <w:multiLevelType w:val="singleLevel"/>
    <w:tmpl w:val="00000000"/>
    <w:lvl w:ilvl="0">
      <w:start w:val="1"/>
      <w:numFmt w:val="decimal"/>
      <w:lvlText w:val="%1."/>
      <w:lvlJc w:val="left"/>
      <w:pPr>
        <w:tabs>
          <w:tab w:val="num" w:pos="1080"/>
        </w:tabs>
        <w:ind w:left="1080" w:hanging="360"/>
      </w:pPr>
      <w:rPr>
        <w:rFonts w:hint="default"/>
      </w:rPr>
    </w:lvl>
  </w:abstractNum>
  <w:abstractNum w:abstractNumId="7">
    <w:nsid w:val="00000008"/>
    <w:multiLevelType w:val="multilevel"/>
    <w:tmpl w:val="00000000"/>
    <w:lvl w:ilvl="0">
      <w:numFmt w:val="decimal"/>
      <w:lvlText w:val="%1"/>
      <w:lvlJc w:val="left"/>
      <w:pPr>
        <w:tabs>
          <w:tab w:val="num" w:pos="440"/>
        </w:tabs>
        <w:ind w:left="440" w:hanging="440"/>
      </w:pPr>
      <w:rPr>
        <w:rFonts w:hint="default"/>
      </w:rPr>
    </w:lvl>
    <w:lvl w:ilvl="1">
      <w:start w:val="74"/>
      <w:numFmt w:val="decimal"/>
      <w:lvlText w:val="%1.%2"/>
      <w:lvlJc w:val="left"/>
      <w:pPr>
        <w:tabs>
          <w:tab w:val="num" w:pos="2720"/>
        </w:tabs>
        <w:ind w:left="2720" w:hanging="440"/>
      </w:pPr>
      <w:rPr>
        <w:rFonts w:hint="default"/>
      </w:rPr>
    </w:lvl>
    <w:lvl w:ilvl="2">
      <w:start w:val="1"/>
      <w:numFmt w:val="decimal"/>
      <w:lvlText w:val="%1.%2.%3"/>
      <w:lvlJc w:val="left"/>
      <w:pPr>
        <w:tabs>
          <w:tab w:val="num" w:pos="5280"/>
        </w:tabs>
        <w:ind w:left="5280" w:hanging="720"/>
      </w:pPr>
      <w:rPr>
        <w:rFonts w:hint="default"/>
      </w:rPr>
    </w:lvl>
    <w:lvl w:ilvl="3">
      <w:start w:val="1"/>
      <w:numFmt w:val="decimal"/>
      <w:lvlText w:val="%1.%2.%3.%4"/>
      <w:lvlJc w:val="left"/>
      <w:pPr>
        <w:tabs>
          <w:tab w:val="num" w:pos="7560"/>
        </w:tabs>
        <w:ind w:left="7560" w:hanging="720"/>
      </w:pPr>
      <w:rPr>
        <w:rFonts w:hint="default"/>
      </w:rPr>
    </w:lvl>
    <w:lvl w:ilvl="4">
      <w:start w:val="1"/>
      <w:numFmt w:val="decimal"/>
      <w:lvlText w:val="%1.%2.%3.%4.%5"/>
      <w:lvlJc w:val="left"/>
      <w:pPr>
        <w:tabs>
          <w:tab w:val="num" w:pos="10200"/>
        </w:tabs>
        <w:ind w:left="10200" w:hanging="1080"/>
      </w:pPr>
      <w:rPr>
        <w:rFonts w:hint="default"/>
      </w:rPr>
    </w:lvl>
    <w:lvl w:ilvl="5">
      <w:start w:val="1"/>
      <w:numFmt w:val="decimal"/>
      <w:lvlText w:val="%1.%2.%3.%4.%5.%6"/>
      <w:lvlJc w:val="left"/>
      <w:pPr>
        <w:tabs>
          <w:tab w:val="num" w:pos="12480"/>
        </w:tabs>
        <w:ind w:left="12480" w:hanging="1080"/>
      </w:pPr>
      <w:rPr>
        <w:rFonts w:hint="default"/>
      </w:rPr>
    </w:lvl>
    <w:lvl w:ilvl="6">
      <w:start w:val="1"/>
      <w:numFmt w:val="decimal"/>
      <w:lvlText w:val="%1.%2.%3.%4.%5.%6.%7"/>
      <w:lvlJc w:val="left"/>
      <w:pPr>
        <w:tabs>
          <w:tab w:val="num" w:pos="15120"/>
        </w:tabs>
        <w:ind w:left="15120" w:hanging="1440"/>
      </w:pPr>
      <w:rPr>
        <w:rFonts w:hint="default"/>
      </w:rPr>
    </w:lvl>
    <w:lvl w:ilvl="7">
      <w:start w:val="1"/>
      <w:numFmt w:val="decimal"/>
      <w:lvlText w:val="%1.%2.%3.%4.%5.%6.%7.%8"/>
      <w:lvlJc w:val="left"/>
      <w:pPr>
        <w:tabs>
          <w:tab w:val="num" w:pos="17400"/>
        </w:tabs>
        <w:ind w:left="17400" w:hanging="1440"/>
      </w:pPr>
      <w:rPr>
        <w:rFonts w:hint="default"/>
      </w:rPr>
    </w:lvl>
    <w:lvl w:ilvl="8">
      <w:start w:val="1"/>
      <w:numFmt w:val="decimal"/>
      <w:lvlText w:val="%1.%2.%3.%4.%5.%6.%7.%8.%9"/>
      <w:lvlJc w:val="left"/>
      <w:pPr>
        <w:tabs>
          <w:tab w:val="num" w:pos="20040"/>
        </w:tabs>
        <w:ind w:left="20040" w:hanging="1800"/>
      </w:pPr>
      <w:rPr>
        <w:rFonts w:hint="default"/>
      </w:rPr>
    </w:lvl>
  </w:abstractNum>
  <w:abstractNum w:abstractNumId="8">
    <w:nsid w:val="0000000D"/>
    <w:multiLevelType w:val="singleLevel"/>
    <w:tmpl w:val="00000000"/>
    <w:lvl w:ilvl="0">
      <w:start w:val="1"/>
      <w:numFmt w:val="upperLetter"/>
      <w:lvlText w:val="%1."/>
      <w:lvlJc w:val="left"/>
      <w:pPr>
        <w:tabs>
          <w:tab w:val="num" w:pos="720"/>
        </w:tabs>
        <w:ind w:left="720" w:hanging="360"/>
      </w:pPr>
      <w:rPr>
        <w:rFonts w:hint="default"/>
      </w:rPr>
    </w:lvl>
  </w:abstractNum>
  <w:abstractNum w:abstractNumId="9">
    <w:nsid w:val="03A636AC"/>
    <w:multiLevelType w:val="hybridMultilevel"/>
    <w:tmpl w:val="99C0C366"/>
    <w:lvl w:ilvl="0" w:tplc="9E800B8E">
      <w:start w:val="2"/>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448766B"/>
    <w:multiLevelType w:val="hybridMultilevel"/>
    <w:tmpl w:val="3E4C3D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E947A4"/>
    <w:multiLevelType w:val="hybridMultilevel"/>
    <w:tmpl w:val="ECE6E984"/>
    <w:lvl w:ilvl="0" w:tplc="1C66FA5A">
      <w:start w:val="1"/>
      <w:numFmt w:val="lowerLetter"/>
      <w:lvlText w:val="%1."/>
      <w:lvlJc w:val="left"/>
      <w:pPr>
        <w:tabs>
          <w:tab w:val="num" w:pos="1440"/>
        </w:tabs>
        <w:ind w:left="1440" w:hanging="360"/>
      </w:pPr>
      <w:rPr>
        <w:rFonts w:ascii="Times New Roman" w:eastAsia="Times New Roman" w:hAnsi="Times New Roman" w:cs="Times New Roman"/>
      </w:rPr>
    </w:lvl>
    <w:lvl w:ilvl="1" w:tplc="ED06B680">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21B30062"/>
    <w:multiLevelType w:val="hybridMultilevel"/>
    <w:tmpl w:val="4D68E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FF7F39"/>
    <w:multiLevelType w:val="hybridMultilevel"/>
    <w:tmpl w:val="4258966C"/>
    <w:lvl w:ilvl="0" w:tplc="E4CAA464">
      <w:start w:val="1"/>
      <w:numFmt w:val="decimal"/>
      <w:lvlText w:val="%1."/>
      <w:lvlJc w:val="left"/>
      <w:pPr>
        <w:ind w:left="1180" w:hanging="360"/>
      </w:pPr>
      <w:rPr>
        <w:rFonts w:hint="default"/>
        <w:b w:val="0"/>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4">
    <w:nsid w:val="3D546D1A"/>
    <w:multiLevelType w:val="hybridMultilevel"/>
    <w:tmpl w:val="AD46F3D4"/>
    <w:lvl w:ilvl="0" w:tplc="6B3C647E">
      <w:start w:val="1"/>
      <w:numFmt w:val="decimal"/>
      <w:lvlText w:val="%1."/>
      <w:lvlJc w:val="left"/>
      <w:pPr>
        <w:ind w:left="1180" w:hanging="360"/>
      </w:pPr>
      <w:rPr>
        <w:rFonts w:hint="default"/>
        <w:b w:val="0"/>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5">
    <w:nsid w:val="45B1630A"/>
    <w:multiLevelType w:val="hybridMultilevel"/>
    <w:tmpl w:val="D72E8A1A"/>
    <w:lvl w:ilvl="0" w:tplc="A8507A44">
      <w:start w:val="1"/>
      <w:numFmt w:val="upperLetter"/>
      <w:lvlText w:val="%1."/>
      <w:lvlJc w:val="left"/>
      <w:pPr>
        <w:tabs>
          <w:tab w:val="num" w:pos="1080"/>
        </w:tabs>
        <w:ind w:left="1080" w:hanging="360"/>
      </w:pPr>
      <w:rPr>
        <w:rFonts w:ascii="Times New Roman" w:eastAsia="Times New Roman" w:hAnsi="Times New Roman" w:cs="Times New Roman"/>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5D16887"/>
    <w:multiLevelType w:val="hybridMultilevel"/>
    <w:tmpl w:val="F3743C94"/>
    <w:lvl w:ilvl="0" w:tplc="AF46B4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63575E2C"/>
    <w:multiLevelType w:val="hybridMultilevel"/>
    <w:tmpl w:val="1AD48A16"/>
    <w:lvl w:ilvl="0" w:tplc="15FEFE5E">
      <w:start w:val="1"/>
      <w:numFmt w:val="lowerLetter"/>
      <w:lvlText w:val="%1."/>
      <w:lvlJc w:val="left"/>
      <w:pPr>
        <w:tabs>
          <w:tab w:val="num" w:pos="1440"/>
        </w:tabs>
        <w:ind w:left="1440" w:hanging="360"/>
      </w:pPr>
      <w:rPr>
        <w:rFonts w:hint="default"/>
      </w:rPr>
    </w:lvl>
    <w:lvl w:ilvl="1" w:tplc="02722628">
      <w:start w:val="1"/>
      <w:numFmt w:val="decimal"/>
      <w:lvlText w:val="%2."/>
      <w:lvlJc w:val="left"/>
      <w:pPr>
        <w:tabs>
          <w:tab w:val="num" w:pos="2160"/>
        </w:tabs>
        <w:ind w:left="2160" w:hanging="360"/>
      </w:pPr>
      <w:rPr>
        <w:rFonts w:ascii="Times New Roman" w:eastAsia="Times New Roman" w:hAnsi="Times New Roman" w:cs="Times New Roman"/>
      </w:rPr>
    </w:lvl>
    <w:lvl w:ilvl="2" w:tplc="D376D36E">
      <w:start w:val="1"/>
      <w:numFmt w:val="upperLetter"/>
      <w:lvlText w:val="%3."/>
      <w:lvlJc w:val="left"/>
      <w:pPr>
        <w:tabs>
          <w:tab w:val="num" w:pos="3060"/>
        </w:tabs>
        <w:ind w:left="3060" w:hanging="360"/>
      </w:pPr>
      <w:rPr>
        <w:rFonts w:hint="default"/>
      </w:r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783D09DF"/>
    <w:multiLevelType w:val="hybridMultilevel"/>
    <w:tmpl w:val="44EA3D3C"/>
    <w:lvl w:ilvl="0" w:tplc="B55889DA">
      <w:start w:val="1"/>
      <w:numFmt w:val="decimal"/>
      <w:lvlText w:val="%1."/>
      <w:lvlJc w:val="left"/>
      <w:pPr>
        <w:tabs>
          <w:tab w:val="num" w:pos="1080"/>
        </w:tabs>
        <w:ind w:left="1080" w:hanging="360"/>
      </w:pPr>
      <w:rPr>
        <w:rFonts w:hint="default"/>
      </w:rPr>
    </w:lvl>
    <w:lvl w:ilvl="1" w:tplc="0690257C" w:tentative="1">
      <w:start w:val="1"/>
      <w:numFmt w:val="lowerLetter"/>
      <w:lvlText w:val="%2."/>
      <w:lvlJc w:val="left"/>
      <w:pPr>
        <w:tabs>
          <w:tab w:val="num" w:pos="1800"/>
        </w:tabs>
        <w:ind w:left="1800" w:hanging="360"/>
      </w:pPr>
    </w:lvl>
    <w:lvl w:ilvl="2" w:tplc="6CD6B3D6" w:tentative="1">
      <w:start w:val="1"/>
      <w:numFmt w:val="lowerRoman"/>
      <w:lvlText w:val="%3."/>
      <w:lvlJc w:val="right"/>
      <w:pPr>
        <w:tabs>
          <w:tab w:val="num" w:pos="2520"/>
        </w:tabs>
        <w:ind w:left="2520" w:hanging="180"/>
      </w:pPr>
    </w:lvl>
    <w:lvl w:ilvl="3" w:tplc="8618E2E6">
      <w:start w:val="1"/>
      <w:numFmt w:val="decimal"/>
      <w:lvlText w:val="%4."/>
      <w:lvlJc w:val="left"/>
      <w:pPr>
        <w:tabs>
          <w:tab w:val="num" w:pos="3240"/>
        </w:tabs>
        <w:ind w:left="3240" w:hanging="360"/>
      </w:pPr>
    </w:lvl>
    <w:lvl w:ilvl="4" w:tplc="37180372" w:tentative="1">
      <w:start w:val="1"/>
      <w:numFmt w:val="lowerLetter"/>
      <w:lvlText w:val="%5."/>
      <w:lvlJc w:val="left"/>
      <w:pPr>
        <w:tabs>
          <w:tab w:val="num" w:pos="3960"/>
        </w:tabs>
        <w:ind w:left="3960" w:hanging="360"/>
      </w:pPr>
    </w:lvl>
    <w:lvl w:ilvl="5" w:tplc="A35460B2" w:tentative="1">
      <w:start w:val="1"/>
      <w:numFmt w:val="lowerRoman"/>
      <w:lvlText w:val="%6."/>
      <w:lvlJc w:val="right"/>
      <w:pPr>
        <w:tabs>
          <w:tab w:val="num" w:pos="4680"/>
        </w:tabs>
        <w:ind w:left="4680" w:hanging="180"/>
      </w:pPr>
    </w:lvl>
    <w:lvl w:ilvl="6" w:tplc="257C73AC" w:tentative="1">
      <w:start w:val="1"/>
      <w:numFmt w:val="decimal"/>
      <w:lvlText w:val="%7."/>
      <w:lvlJc w:val="left"/>
      <w:pPr>
        <w:tabs>
          <w:tab w:val="num" w:pos="5400"/>
        </w:tabs>
        <w:ind w:left="5400" w:hanging="360"/>
      </w:pPr>
    </w:lvl>
    <w:lvl w:ilvl="7" w:tplc="F84883F0" w:tentative="1">
      <w:start w:val="1"/>
      <w:numFmt w:val="lowerLetter"/>
      <w:lvlText w:val="%8."/>
      <w:lvlJc w:val="left"/>
      <w:pPr>
        <w:tabs>
          <w:tab w:val="num" w:pos="6120"/>
        </w:tabs>
        <w:ind w:left="6120" w:hanging="360"/>
      </w:pPr>
    </w:lvl>
    <w:lvl w:ilvl="8" w:tplc="18D634F6" w:tentative="1">
      <w:start w:val="1"/>
      <w:numFmt w:val="lowerRoman"/>
      <w:lvlText w:val="%9."/>
      <w:lvlJc w:val="right"/>
      <w:pPr>
        <w:tabs>
          <w:tab w:val="num" w:pos="6840"/>
        </w:tabs>
        <w:ind w:left="6840" w:hanging="180"/>
      </w:pPr>
    </w:lvl>
  </w:abstractNum>
  <w:num w:numId="1">
    <w:abstractNumId w:val="0"/>
  </w:num>
  <w:num w:numId="2">
    <w:abstractNumId w:val="1"/>
  </w:num>
  <w:num w:numId="3">
    <w:abstractNumId w:val="2"/>
  </w:num>
  <w:num w:numId="4">
    <w:abstractNumId w:val="3"/>
  </w:num>
  <w:num w:numId="5">
    <w:abstractNumId w:val="8"/>
  </w:num>
  <w:num w:numId="6">
    <w:abstractNumId w:val="0"/>
  </w:num>
  <w:num w:numId="7">
    <w:abstractNumId w:val="0"/>
  </w:num>
  <w:num w:numId="8">
    <w:abstractNumId w:val="1"/>
  </w:num>
  <w:num w:numId="9">
    <w:abstractNumId w:val="2"/>
  </w:num>
  <w:num w:numId="10">
    <w:abstractNumId w:val="4"/>
  </w:num>
  <w:num w:numId="11">
    <w:abstractNumId w:val="5"/>
  </w:num>
  <w:num w:numId="12">
    <w:abstractNumId w:val="18"/>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1"/>
  </w:num>
  <w:num w:numId="21">
    <w:abstractNumId w:val="1"/>
  </w:num>
  <w:num w:numId="22">
    <w:abstractNumId w:val="2"/>
  </w:num>
  <w:num w:numId="23">
    <w:abstractNumId w:val="11"/>
  </w:num>
  <w:num w:numId="24">
    <w:abstractNumId w:val="17"/>
  </w:num>
  <w:num w:numId="25">
    <w:abstractNumId w:val="16"/>
  </w:num>
  <w:num w:numId="26">
    <w:abstractNumId w:val="15"/>
  </w:num>
  <w:num w:numId="27">
    <w:abstractNumId w:val="9"/>
  </w:num>
  <w:num w:numId="28">
    <w:abstractNumId w:val="13"/>
  </w:num>
  <w:num w:numId="29">
    <w:abstractNumId w:val="14"/>
  </w:num>
  <w:num w:numId="30">
    <w:abstractNumId w:val="10"/>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24"/>
    <w:rsid w:val="00012FFF"/>
    <w:rsid w:val="00024D46"/>
    <w:rsid w:val="0006276B"/>
    <w:rsid w:val="00087983"/>
    <w:rsid w:val="000941FB"/>
    <w:rsid w:val="000B0295"/>
    <w:rsid w:val="000B6090"/>
    <w:rsid w:val="000C7160"/>
    <w:rsid w:val="000D3B45"/>
    <w:rsid w:val="000D4EE4"/>
    <w:rsid w:val="000E391A"/>
    <w:rsid w:val="000E6D87"/>
    <w:rsid w:val="00102E2D"/>
    <w:rsid w:val="001075A0"/>
    <w:rsid w:val="0011197E"/>
    <w:rsid w:val="0012630D"/>
    <w:rsid w:val="00133871"/>
    <w:rsid w:val="00135BB5"/>
    <w:rsid w:val="00142693"/>
    <w:rsid w:val="00161C94"/>
    <w:rsid w:val="00196A53"/>
    <w:rsid w:val="001C2AB0"/>
    <w:rsid w:val="001C79E8"/>
    <w:rsid w:val="001D132E"/>
    <w:rsid w:val="001D7379"/>
    <w:rsid w:val="00223B05"/>
    <w:rsid w:val="00232E35"/>
    <w:rsid w:val="0023678E"/>
    <w:rsid w:val="002454CF"/>
    <w:rsid w:val="00247947"/>
    <w:rsid w:val="00253940"/>
    <w:rsid w:val="00262F8D"/>
    <w:rsid w:val="0028645C"/>
    <w:rsid w:val="002871BF"/>
    <w:rsid w:val="0029273C"/>
    <w:rsid w:val="00293D24"/>
    <w:rsid w:val="00294FF8"/>
    <w:rsid w:val="002B0890"/>
    <w:rsid w:val="002E214E"/>
    <w:rsid w:val="002E3B75"/>
    <w:rsid w:val="002E41F1"/>
    <w:rsid w:val="002E70F2"/>
    <w:rsid w:val="002F4F1E"/>
    <w:rsid w:val="00312B72"/>
    <w:rsid w:val="0034797B"/>
    <w:rsid w:val="00356174"/>
    <w:rsid w:val="003C5515"/>
    <w:rsid w:val="003C6602"/>
    <w:rsid w:val="003D7082"/>
    <w:rsid w:val="003E4A99"/>
    <w:rsid w:val="004031DE"/>
    <w:rsid w:val="004207B4"/>
    <w:rsid w:val="00427BEE"/>
    <w:rsid w:val="00427E01"/>
    <w:rsid w:val="00435C30"/>
    <w:rsid w:val="0044368B"/>
    <w:rsid w:val="00490077"/>
    <w:rsid w:val="004B3164"/>
    <w:rsid w:val="004C08A9"/>
    <w:rsid w:val="004D3BC5"/>
    <w:rsid w:val="004E393C"/>
    <w:rsid w:val="004F763C"/>
    <w:rsid w:val="00515C7D"/>
    <w:rsid w:val="005429CA"/>
    <w:rsid w:val="0054377A"/>
    <w:rsid w:val="005544E7"/>
    <w:rsid w:val="0056359F"/>
    <w:rsid w:val="0058018E"/>
    <w:rsid w:val="00580F65"/>
    <w:rsid w:val="005909D9"/>
    <w:rsid w:val="005A0701"/>
    <w:rsid w:val="005F7A43"/>
    <w:rsid w:val="00620AB8"/>
    <w:rsid w:val="00625595"/>
    <w:rsid w:val="00627082"/>
    <w:rsid w:val="00633617"/>
    <w:rsid w:val="00637164"/>
    <w:rsid w:val="006506F9"/>
    <w:rsid w:val="006862A6"/>
    <w:rsid w:val="006A79BB"/>
    <w:rsid w:val="006B058B"/>
    <w:rsid w:val="006C18C3"/>
    <w:rsid w:val="006D4B65"/>
    <w:rsid w:val="006D6E19"/>
    <w:rsid w:val="006F35F1"/>
    <w:rsid w:val="0070304F"/>
    <w:rsid w:val="00707C2C"/>
    <w:rsid w:val="00713DC0"/>
    <w:rsid w:val="0074478A"/>
    <w:rsid w:val="007862D7"/>
    <w:rsid w:val="007917D9"/>
    <w:rsid w:val="007D0586"/>
    <w:rsid w:val="007D6815"/>
    <w:rsid w:val="0080276A"/>
    <w:rsid w:val="00837AB0"/>
    <w:rsid w:val="00870562"/>
    <w:rsid w:val="00875792"/>
    <w:rsid w:val="008A5905"/>
    <w:rsid w:val="008D066E"/>
    <w:rsid w:val="008D7BC3"/>
    <w:rsid w:val="008E26E0"/>
    <w:rsid w:val="00900F21"/>
    <w:rsid w:val="009038C6"/>
    <w:rsid w:val="00914BDF"/>
    <w:rsid w:val="00933F45"/>
    <w:rsid w:val="00951C65"/>
    <w:rsid w:val="009536BF"/>
    <w:rsid w:val="00960305"/>
    <w:rsid w:val="00960BCA"/>
    <w:rsid w:val="00961573"/>
    <w:rsid w:val="00961BC0"/>
    <w:rsid w:val="009642AF"/>
    <w:rsid w:val="00965241"/>
    <w:rsid w:val="00966A22"/>
    <w:rsid w:val="00973FD6"/>
    <w:rsid w:val="00991E16"/>
    <w:rsid w:val="00994707"/>
    <w:rsid w:val="009B5895"/>
    <w:rsid w:val="009D585B"/>
    <w:rsid w:val="009E7A2A"/>
    <w:rsid w:val="00A110DB"/>
    <w:rsid w:val="00A129DD"/>
    <w:rsid w:val="00A163B1"/>
    <w:rsid w:val="00A25F17"/>
    <w:rsid w:val="00A36D55"/>
    <w:rsid w:val="00A65529"/>
    <w:rsid w:val="00A65F54"/>
    <w:rsid w:val="00A822CF"/>
    <w:rsid w:val="00A9194D"/>
    <w:rsid w:val="00AB0EAB"/>
    <w:rsid w:val="00AC5AE7"/>
    <w:rsid w:val="00AD4E3A"/>
    <w:rsid w:val="00AE4E27"/>
    <w:rsid w:val="00B0084F"/>
    <w:rsid w:val="00B130CE"/>
    <w:rsid w:val="00B14D13"/>
    <w:rsid w:val="00B17638"/>
    <w:rsid w:val="00B2588C"/>
    <w:rsid w:val="00B258F2"/>
    <w:rsid w:val="00B41506"/>
    <w:rsid w:val="00B424E3"/>
    <w:rsid w:val="00B45550"/>
    <w:rsid w:val="00B46E30"/>
    <w:rsid w:val="00B7622D"/>
    <w:rsid w:val="00BB3F2B"/>
    <w:rsid w:val="00BD2053"/>
    <w:rsid w:val="00BD5AA0"/>
    <w:rsid w:val="00C02886"/>
    <w:rsid w:val="00C26337"/>
    <w:rsid w:val="00C27A45"/>
    <w:rsid w:val="00C30C8C"/>
    <w:rsid w:val="00C53869"/>
    <w:rsid w:val="00C55D21"/>
    <w:rsid w:val="00C7444A"/>
    <w:rsid w:val="00C7562B"/>
    <w:rsid w:val="00CC28E0"/>
    <w:rsid w:val="00CD1790"/>
    <w:rsid w:val="00CD256A"/>
    <w:rsid w:val="00CD6A63"/>
    <w:rsid w:val="00CE7FB9"/>
    <w:rsid w:val="00CF311E"/>
    <w:rsid w:val="00CF7A51"/>
    <w:rsid w:val="00D23E24"/>
    <w:rsid w:val="00D301A8"/>
    <w:rsid w:val="00D43290"/>
    <w:rsid w:val="00D618D2"/>
    <w:rsid w:val="00D62C59"/>
    <w:rsid w:val="00D641C5"/>
    <w:rsid w:val="00D81671"/>
    <w:rsid w:val="00D853B2"/>
    <w:rsid w:val="00DA6C89"/>
    <w:rsid w:val="00DB4667"/>
    <w:rsid w:val="00DC069B"/>
    <w:rsid w:val="00DE2B71"/>
    <w:rsid w:val="00DE686A"/>
    <w:rsid w:val="00DE6A31"/>
    <w:rsid w:val="00DF3110"/>
    <w:rsid w:val="00DF567A"/>
    <w:rsid w:val="00DF6061"/>
    <w:rsid w:val="00E01126"/>
    <w:rsid w:val="00E14EE8"/>
    <w:rsid w:val="00E461D3"/>
    <w:rsid w:val="00E47881"/>
    <w:rsid w:val="00E53D16"/>
    <w:rsid w:val="00E66639"/>
    <w:rsid w:val="00E874EF"/>
    <w:rsid w:val="00E94793"/>
    <w:rsid w:val="00EA6693"/>
    <w:rsid w:val="00EB5B76"/>
    <w:rsid w:val="00EB7F8A"/>
    <w:rsid w:val="00ED4D71"/>
    <w:rsid w:val="00F13572"/>
    <w:rsid w:val="00F143EA"/>
    <w:rsid w:val="00F2694E"/>
    <w:rsid w:val="00F36D9E"/>
    <w:rsid w:val="00F50BCE"/>
    <w:rsid w:val="00F53AB2"/>
    <w:rsid w:val="00F74A2B"/>
    <w:rsid w:val="00FA5A07"/>
    <w:rsid w:val="00FA6955"/>
    <w:rsid w:val="00FC21AC"/>
    <w:rsid w:val="00FE11E2"/>
    <w:rsid w:val="00F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D8EE1AC-7855-4D16-8C8A-000AF874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F17"/>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25F17"/>
    <w:rPr>
      <w:color w:val="0000FF"/>
      <w:u w:val="single"/>
    </w:rPr>
  </w:style>
  <w:style w:type="paragraph" w:styleId="BodyTextIndent">
    <w:name w:val="Body Text Indent"/>
    <w:basedOn w:val="Normal"/>
    <w:rsid w:val="00A25F17"/>
    <w:pPr>
      <w:ind w:left="360" w:hanging="360"/>
    </w:pPr>
  </w:style>
  <w:style w:type="paragraph" w:styleId="BodyTextIndent2">
    <w:name w:val="Body Text Indent 2"/>
    <w:basedOn w:val="Normal"/>
    <w:rsid w:val="00A25F17"/>
    <w:pPr>
      <w:ind w:left="630" w:hanging="270"/>
    </w:pPr>
  </w:style>
  <w:style w:type="paragraph" w:styleId="Footer">
    <w:name w:val="footer"/>
    <w:basedOn w:val="Normal"/>
    <w:rsid w:val="00A25F17"/>
    <w:pPr>
      <w:tabs>
        <w:tab w:val="center" w:pos="4320"/>
        <w:tab w:val="right" w:pos="8640"/>
      </w:tabs>
    </w:pPr>
  </w:style>
  <w:style w:type="character" w:styleId="PageNumber">
    <w:name w:val="page number"/>
    <w:basedOn w:val="DefaultParagraphFont"/>
    <w:rsid w:val="00A25F17"/>
  </w:style>
  <w:style w:type="paragraph" w:styleId="Header">
    <w:name w:val="header"/>
    <w:basedOn w:val="Normal"/>
    <w:rsid w:val="00A25F17"/>
    <w:pPr>
      <w:tabs>
        <w:tab w:val="center" w:pos="4320"/>
        <w:tab w:val="right" w:pos="8640"/>
      </w:tabs>
    </w:pPr>
  </w:style>
  <w:style w:type="paragraph" w:styleId="ListParagraph">
    <w:name w:val="List Paragraph"/>
    <w:basedOn w:val="Normal"/>
    <w:uiPriority w:val="34"/>
    <w:qFormat/>
    <w:rsid w:val="004D3BC5"/>
    <w:pPr>
      <w:ind w:left="720"/>
      <w:contextualSpacing/>
    </w:pPr>
  </w:style>
  <w:style w:type="paragraph" w:styleId="BalloonText">
    <w:name w:val="Balloon Text"/>
    <w:basedOn w:val="Normal"/>
    <w:link w:val="BalloonTextChar"/>
    <w:uiPriority w:val="99"/>
    <w:semiHidden/>
    <w:unhideWhenUsed/>
    <w:rsid w:val="001075A0"/>
    <w:rPr>
      <w:rFonts w:ascii="Tahoma" w:hAnsi="Tahoma" w:cs="Tahoma"/>
      <w:sz w:val="16"/>
      <w:szCs w:val="16"/>
    </w:rPr>
  </w:style>
  <w:style w:type="character" w:customStyle="1" w:styleId="BalloonTextChar">
    <w:name w:val="Balloon Text Char"/>
    <w:basedOn w:val="DefaultParagraphFont"/>
    <w:link w:val="BalloonText"/>
    <w:uiPriority w:val="99"/>
    <w:semiHidden/>
    <w:rsid w:val="001075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163593">
      <w:bodyDiv w:val="1"/>
      <w:marLeft w:val="0"/>
      <w:marRight w:val="0"/>
      <w:marTop w:val="0"/>
      <w:marBottom w:val="0"/>
      <w:divBdr>
        <w:top w:val="none" w:sz="0" w:space="0" w:color="auto"/>
        <w:left w:val="none" w:sz="0" w:space="0" w:color="auto"/>
        <w:bottom w:val="none" w:sz="0" w:space="0" w:color="auto"/>
        <w:right w:val="none" w:sz="0" w:space="0" w:color="auto"/>
      </w:divBdr>
      <w:divsChild>
        <w:div w:id="269550623">
          <w:marLeft w:val="0"/>
          <w:marRight w:val="0"/>
          <w:marTop w:val="0"/>
          <w:marBottom w:val="0"/>
          <w:divBdr>
            <w:top w:val="none" w:sz="0" w:space="0" w:color="auto"/>
            <w:left w:val="none" w:sz="0" w:space="0" w:color="auto"/>
            <w:bottom w:val="none" w:sz="0" w:space="0" w:color="auto"/>
            <w:right w:val="none" w:sz="0" w:space="0" w:color="auto"/>
          </w:divBdr>
          <w:divsChild>
            <w:div w:id="278726910">
              <w:marLeft w:val="0"/>
              <w:marRight w:val="0"/>
              <w:marTop w:val="0"/>
              <w:marBottom w:val="0"/>
              <w:divBdr>
                <w:top w:val="none" w:sz="0" w:space="0" w:color="auto"/>
                <w:left w:val="none" w:sz="0" w:space="0" w:color="auto"/>
                <w:bottom w:val="none" w:sz="0" w:space="0" w:color="auto"/>
                <w:right w:val="none" w:sz="0" w:space="0" w:color="auto"/>
              </w:divBdr>
            </w:div>
            <w:div w:id="2112970375">
              <w:marLeft w:val="0"/>
              <w:marRight w:val="0"/>
              <w:marTop w:val="0"/>
              <w:marBottom w:val="0"/>
              <w:divBdr>
                <w:top w:val="none" w:sz="0" w:space="0" w:color="auto"/>
                <w:left w:val="none" w:sz="0" w:space="0" w:color="auto"/>
                <w:bottom w:val="none" w:sz="0" w:space="0" w:color="auto"/>
                <w:right w:val="none" w:sz="0" w:space="0" w:color="auto"/>
              </w:divBdr>
            </w:div>
            <w:div w:id="1982227867">
              <w:marLeft w:val="0"/>
              <w:marRight w:val="0"/>
              <w:marTop w:val="0"/>
              <w:marBottom w:val="0"/>
              <w:divBdr>
                <w:top w:val="none" w:sz="0" w:space="0" w:color="auto"/>
                <w:left w:val="none" w:sz="0" w:space="0" w:color="auto"/>
                <w:bottom w:val="none" w:sz="0" w:space="0" w:color="auto"/>
                <w:right w:val="none" w:sz="0" w:space="0" w:color="auto"/>
              </w:divBdr>
            </w:div>
            <w:div w:id="386270035">
              <w:marLeft w:val="0"/>
              <w:marRight w:val="0"/>
              <w:marTop w:val="0"/>
              <w:marBottom w:val="0"/>
              <w:divBdr>
                <w:top w:val="none" w:sz="0" w:space="0" w:color="auto"/>
                <w:left w:val="none" w:sz="0" w:space="0" w:color="auto"/>
                <w:bottom w:val="none" w:sz="0" w:space="0" w:color="auto"/>
                <w:right w:val="none" w:sz="0" w:space="0" w:color="auto"/>
              </w:divBdr>
            </w:div>
            <w:div w:id="418065596">
              <w:marLeft w:val="0"/>
              <w:marRight w:val="0"/>
              <w:marTop w:val="0"/>
              <w:marBottom w:val="0"/>
              <w:divBdr>
                <w:top w:val="none" w:sz="0" w:space="0" w:color="auto"/>
                <w:left w:val="none" w:sz="0" w:space="0" w:color="auto"/>
                <w:bottom w:val="none" w:sz="0" w:space="0" w:color="auto"/>
                <w:right w:val="none" w:sz="0" w:space="0" w:color="auto"/>
              </w:divBdr>
            </w:div>
            <w:div w:id="814565943">
              <w:marLeft w:val="0"/>
              <w:marRight w:val="0"/>
              <w:marTop w:val="0"/>
              <w:marBottom w:val="0"/>
              <w:divBdr>
                <w:top w:val="none" w:sz="0" w:space="0" w:color="auto"/>
                <w:left w:val="none" w:sz="0" w:space="0" w:color="auto"/>
                <w:bottom w:val="none" w:sz="0" w:space="0" w:color="auto"/>
                <w:right w:val="none" w:sz="0" w:space="0" w:color="auto"/>
              </w:divBdr>
            </w:div>
            <w:div w:id="913247703">
              <w:marLeft w:val="0"/>
              <w:marRight w:val="0"/>
              <w:marTop w:val="0"/>
              <w:marBottom w:val="0"/>
              <w:divBdr>
                <w:top w:val="none" w:sz="0" w:space="0" w:color="auto"/>
                <w:left w:val="none" w:sz="0" w:space="0" w:color="auto"/>
                <w:bottom w:val="none" w:sz="0" w:space="0" w:color="auto"/>
                <w:right w:val="none" w:sz="0" w:space="0" w:color="auto"/>
              </w:divBdr>
            </w:div>
            <w:div w:id="19792408">
              <w:marLeft w:val="0"/>
              <w:marRight w:val="0"/>
              <w:marTop w:val="0"/>
              <w:marBottom w:val="0"/>
              <w:divBdr>
                <w:top w:val="none" w:sz="0" w:space="0" w:color="auto"/>
                <w:left w:val="none" w:sz="0" w:space="0" w:color="auto"/>
                <w:bottom w:val="none" w:sz="0" w:space="0" w:color="auto"/>
                <w:right w:val="none" w:sz="0" w:space="0" w:color="auto"/>
              </w:divBdr>
            </w:div>
            <w:div w:id="1587425264">
              <w:marLeft w:val="0"/>
              <w:marRight w:val="0"/>
              <w:marTop w:val="0"/>
              <w:marBottom w:val="0"/>
              <w:divBdr>
                <w:top w:val="none" w:sz="0" w:space="0" w:color="auto"/>
                <w:left w:val="none" w:sz="0" w:space="0" w:color="auto"/>
                <w:bottom w:val="none" w:sz="0" w:space="0" w:color="auto"/>
                <w:right w:val="none" w:sz="0" w:space="0" w:color="auto"/>
              </w:divBdr>
            </w:div>
            <w:div w:id="76777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6484">
      <w:bodyDiv w:val="1"/>
      <w:marLeft w:val="0"/>
      <w:marRight w:val="0"/>
      <w:marTop w:val="0"/>
      <w:marBottom w:val="0"/>
      <w:divBdr>
        <w:top w:val="none" w:sz="0" w:space="0" w:color="auto"/>
        <w:left w:val="none" w:sz="0" w:space="0" w:color="auto"/>
        <w:bottom w:val="none" w:sz="0" w:space="0" w:color="auto"/>
        <w:right w:val="none" w:sz="0" w:space="0" w:color="auto"/>
      </w:divBdr>
      <w:divsChild>
        <w:div w:id="1109472465">
          <w:marLeft w:val="0"/>
          <w:marRight w:val="0"/>
          <w:marTop w:val="0"/>
          <w:marBottom w:val="0"/>
          <w:divBdr>
            <w:top w:val="none" w:sz="0" w:space="0" w:color="auto"/>
            <w:left w:val="none" w:sz="0" w:space="0" w:color="auto"/>
            <w:bottom w:val="none" w:sz="0" w:space="0" w:color="auto"/>
            <w:right w:val="none" w:sz="0" w:space="0" w:color="auto"/>
          </w:divBdr>
          <w:divsChild>
            <w:div w:id="1198006335">
              <w:marLeft w:val="0"/>
              <w:marRight w:val="0"/>
              <w:marTop w:val="0"/>
              <w:marBottom w:val="0"/>
              <w:divBdr>
                <w:top w:val="none" w:sz="0" w:space="0" w:color="auto"/>
                <w:left w:val="none" w:sz="0" w:space="0" w:color="auto"/>
                <w:bottom w:val="none" w:sz="0" w:space="0" w:color="auto"/>
                <w:right w:val="none" w:sz="0" w:space="0" w:color="auto"/>
              </w:divBdr>
            </w:div>
            <w:div w:id="257912279">
              <w:marLeft w:val="0"/>
              <w:marRight w:val="0"/>
              <w:marTop w:val="0"/>
              <w:marBottom w:val="0"/>
              <w:divBdr>
                <w:top w:val="none" w:sz="0" w:space="0" w:color="auto"/>
                <w:left w:val="none" w:sz="0" w:space="0" w:color="auto"/>
                <w:bottom w:val="none" w:sz="0" w:space="0" w:color="auto"/>
                <w:right w:val="none" w:sz="0" w:space="0" w:color="auto"/>
              </w:divBdr>
            </w:div>
            <w:div w:id="56054504">
              <w:marLeft w:val="0"/>
              <w:marRight w:val="0"/>
              <w:marTop w:val="0"/>
              <w:marBottom w:val="0"/>
              <w:divBdr>
                <w:top w:val="none" w:sz="0" w:space="0" w:color="auto"/>
                <w:left w:val="none" w:sz="0" w:space="0" w:color="auto"/>
                <w:bottom w:val="none" w:sz="0" w:space="0" w:color="auto"/>
                <w:right w:val="none" w:sz="0" w:space="0" w:color="auto"/>
              </w:divBdr>
            </w:div>
            <w:div w:id="635644214">
              <w:marLeft w:val="0"/>
              <w:marRight w:val="0"/>
              <w:marTop w:val="0"/>
              <w:marBottom w:val="0"/>
              <w:divBdr>
                <w:top w:val="none" w:sz="0" w:space="0" w:color="auto"/>
                <w:left w:val="none" w:sz="0" w:space="0" w:color="auto"/>
                <w:bottom w:val="none" w:sz="0" w:space="0" w:color="auto"/>
                <w:right w:val="none" w:sz="0" w:space="0" w:color="auto"/>
              </w:divBdr>
            </w:div>
            <w:div w:id="46149720">
              <w:marLeft w:val="0"/>
              <w:marRight w:val="0"/>
              <w:marTop w:val="0"/>
              <w:marBottom w:val="0"/>
              <w:divBdr>
                <w:top w:val="none" w:sz="0" w:space="0" w:color="auto"/>
                <w:left w:val="none" w:sz="0" w:space="0" w:color="auto"/>
                <w:bottom w:val="none" w:sz="0" w:space="0" w:color="auto"/>
                <w:right w:val="none" w:sz="0" w:space="0" w:color="auto"/>
              </w:divBdr>
            </w:div>
            <w:div w:id="81225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lforman@sdccd.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E9D75-7CF2-484E-9938-9327842CA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Date</vt:lpstr>
    </vt:vector>
  </TitlesOfParts>
  <Company>City  College</Company>
  <LinksUpToDate>false</LinksUpToDate>
  <CharactersWithSpaces>5776</CharactersWithSpaces>
  <SharedDoc>false</SharedDoc>
  <HLinks>
    <vt:vector size="6" baseType="variant">
      <vt:variant>
        <vt:i4>786483</vt:i4>
      </vt:variant>
      <vt:variant>
        <vt:i4>0</vt:i4>
      </vt:variant>
      <vt:variant>
        <vt:i4>0</vt:i4>
      </vt:variant>
      <vt:variant>
        <vt:i4>5</vt:i4>
      </vt:variant>
      <vt:variant>
        <vt:lpwstr>mailto:lforman@sdccd.net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L Forman</dc:creator>
  <cp:lastModifiedBy>BT21140</cp:lastModifiedBy>
  <cp:revision>3</cp:revision>
  <cp:lastPrinted>2011-03-28T23:28:00Z</cp:lastPrinted>
  <dcterms:created xsi:type="dcterms:W3CDTF">2014-10-28T15:33:00Z</dcterms:created>
  <dcterms:modified xsi:type="dcterms:W3CDTF">2014-10-28T21:09:00Z</dcterms:modified>
</cp:coreProperties>
</file>