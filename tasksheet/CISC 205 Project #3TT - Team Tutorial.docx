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E9" w:rsidRDefault="00C70EE9">
      <w:pPr>
        <w:pStyle w:val="Footer"/>
        <w:tabs>
          <w:tab w:val="clear" w:pos="4320"/>
          <w:tab w:val="clear" w:pos="8640"/>
        </w:tabs>
      </w:pPr>
    </w:p>
    <w:p w:rsidR="00293D24" w:rsidRDefault="00293D24">
      <w:pPr>
        <w:pStyle w:val="Footer"/>
        <w:tabs>
          <w:tab w:val="clear" w:pos="4320"/>
          <w:tab w:val="clear" w:pos="8640"/>
        </w:tabs>
      </w:pPr>
      <w:r>
        <w:t>Date</w:t>
      </w:r>
    </w:p>
    <w:p w:rsidR="00293D24" w:rsidRDefault="001075A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121920</wp:posOffset>
            </wp:positionV>
            <wp:extent cx="1489710" cy="1821180"/>
            <wp:effectExtent l="19050" t="0" r="0" b="0"/>
            <wp:wrapNone/>
            <wp:docPr id="1" name="Picture 1" descr="C:\Program Files\Microsoft Office\MEDIA\CAGCAT10\j029770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7707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3D24">
        <w:t>CIS</w:t>
      </w:r>
      <w:r w:rsidR="0029273C">
        <w:t>C</w:t>
      </w:r>
      <w:r w:rsidR="00293D24">
        <w:t xml:space="preserve"> </w:t>
      </w:r>
      <w:r w:rsidR="001E641C">
        <w:t>205</w:t>
      </w:r>
      <w:r w:rsidR="00293D24">
        <w:t xml:space="preserve"> – </w:t>
      </w:r>
      <w:r w:rsidR="001E641C">
        <w:t>OOPS</w:t>
      </w:r>
    </w:p>
    <w:p w:rsidR="00293D24" w:rsidRDefault="00293D24">
      <w:r>
        <w:t xml:space="preserve">Professor </w:t>
      </w:r>
      <w:r w:rsidR="006F35F1">
        <w:t xml:space="preserve">Larry </w:t>
      </w:r>
      <w:r>
        <w:t>Forman</w:t>
      </w:r>
    </w:p>
    <w:p w:rsidR="00293D24" w:rsidRDefault="00293D24">
      <w:r>
        <w:tab/>
        <w:t>Telephone:</w:t>
      </w:r>
      <w:r>
        <w:tab/>
        <w:t>619.388.3666</w:t>
      </w:r>
    </w:p>
    <w:p w:rsidR="00293D24" w:rsidRDefault="00293D24">
      <w:r>
        <w:tab/>
        <w:t>E-Mail:</w:t>
      </w:r>
      <w:r>
        <w:tab/>
      </w:r>
      <w:hyperlink r:id="rId10" w:history="1">
        <w:r>
          <w:rPr>
            <w:rStyle w:val="Hyperlink"/>
          </w:rPr>
          <w:t>LForman@sdccd.edu</w:t>
        </w:r>
      </w:hyperlink>
    </w:p>
    <w:p w:rsidR="00293D24" w:rsidRDefault="00293D24">
      <w:r>
        <w:tab/>
        <w:t>Mail Box:</w:t>
      </w:r>
      <w:r>
        <w:tab/>
        <w:t>Room A-8</w:t>
      </w:r>
    </w:p>
    <w:p w:rsidR="00293D24" w:rsidRDefault="00293D24">
      <w:r>
        <w:tab/>
        <w:t>Office:</w:t>
      </w:r>
      <w:r>
        <w:tab/>
      </w:r>
      <w:r>
        <w:tab/>
      </w:r>
      <w:r w:rsidR="00CC74EE">
        <w:t>BT-210-G</w:t>
      </w:r>
    </w:p>
    <w:p w:rsidR="00293D24" w:rsidRDefault="00293D24"/>
    <w:p w:rsidR="00293D24" w:rsidRPr="0080276A" w:rsidRDefault="00293D24">
      <w:pPr>
        <w:rPr>
          <w:b/>
        </w:rPr>
      </w:pPr>
      <w:r>
        <w:rPr>
          <w:b/>
          <w:u w:val="single"/>
        </w:rPr>
        <w:t>PRO</w:t>
      </w:r>
      <w:r w:rsidR="00CC28E0">
        <w:rPr>
          <w:b/>
          <w:u w:val="single"/>
        </w:rPr>
        <w:t>JECT</w:t>
      </w:r>
      <w:r>
        <w:rPr>
          <w:b/>
          <w:u w:val="single"/>
        </w:rPr>
        <w:t>#</w:t>
      </w:r>
      <w:r w:rsidR="00C70EE9">
        <w:rPr>
          <w:b/>
          <w:u w:val="single"/>
        </w:rPr>
        <w:t>3</w:t>
      </w:r>
      <w:r w:rsidR="00CC28E0">
        <w:rPr>
          <w:b/>
          <w:u w:val="single"/>
        </w:rPr>
        <w:t>TT</w:t>
      </w:r>
      <w:r>
        <w:rPr>
          <w:b/>
        </w:rPr>
        <w:t xml:space="preserve">:   </w:t>
      </w:r>
      <w:r w:rsidR="001C2AB0">
        <w:rPr>
          <w:b/>
        </w:rPr>
        <w:tab/>
      </w:r>
      <w:r w:rsidR="00CC28E0">
        <w:rPr>
          <w:b/>
          <w:u w:val="single"/>
        </w:rPr>
        <w:t xml:space="preserve">TEAM </w:t>
      </w:r>
      <w:r w:rsidR="00C70EE9">
        <w:rPr>
          <w:b/>
          <w:u w:val="single"/>
        </w:rPr>
        <w:t>TUTORIALS WITH CLASS</w:t>
      </w:r>
      <w:r w:rsidR="00B27DF6">
        <w:rPr>
          <w:b/>
        </w:rPr>
        <w:t xml:space="preserve"> </w:t>
      </w:r>
    </w:p>
    <w:p w:rsidR="00293D24" w:rsidRDefault="00293D24">
      <w:pPr>
        <w:rPr>
          <w:b/>
        </w:rPr>
      </w:pPr>
    </w:p>
    <w:p w:rsidR="00293D24" w:rsidRDefault="00293D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B0EAB">
        <w:rPr>
          <w:b/>
        </w:rPr>
        <w:t xml:space="preserve">=== </w:t>
      </w:r>
      <w:r>
        <w:rPr>
          <w:b/>
        </w:rPr>
        <w:t>DUE                       ===</w:t>
      </w:r>
    </w:p>
    <w:p w:rsidR="00293D24" w:rsidRDefault="00E0112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293D24">
        <w:rPr>
          <w:b/>
        </w:rPr>
        <w:t>=============</w:t>
      </w:r>
      <w:r>
        <w:rPr>
          <w:b/>
        </w:rPr>
        <w:t>=</w:t>
      </w:r>
      <w:r w:rsidR="00C70EE9">
        <w:rPr>
          <w:b/>
        </w:rPr>
        <w:t xml:space="preserve">    </w:t>
      </w:r>
      <w:r w:rsidR="00C70EE9">
        <w:rPr>
          <w:b/>
        </w:rPr>
        <w:t>(4 GRADES)</w:t>
      </w:r>
    </w:p>
    <w:p w:rsidR="00293D24" w:rsidRDefault="00293D24" w:rsidP="00966A22">
      <w:pPr>
        <w:jc w:val="both"/>
        <w:rPr>
          <w:b/>
        </w:rPr>
      </w:pPr>
      <w:r>
        <w:rPr>
          <w:b/>
          <w:u w:val="single"/>
        </w:rPr>
        <w:t>TASKS</w:t>
      </w:r>
      <w:r>
        <w:rPr>
          <w:b/>
        </w:rPr>
        <w:t>:</w:t>
      </w:r>
    </w:p>
    <w:p w:rsidR="00293D24" w:rsidRDefault="00293D24" w:rsidP="00966A22">
      <w:pPr>
        <w:jc w:val="both"/>
        <w:rPr>
          <w:b/>
        </w:rPr>
      </w:pPr>
    </w:p>
    <w:p w:rsidR="00293D24" w:rsidRDefault="00293D24" w:rsidP="00966A22">
      <w:pPr>
        <w:ind w:left="360" w:hanging="360"/>
        <w:jc w:val="both"/>
      </w:pPr>
      <w:r>
        <w:rPr>
          <w:b/>
        </w:rPr>
        <w:t xml:space="preserve">0 – </w:t>
      </w:r>
      <w:r>
        <w:t xml:space="preserve">First, read this Task Sheet!  </w:t>
      </w:r>
    </w:p>
    <w:p w:rsidR="00F21B12" w:rsidRDefault="00293D24" w:rsidP="00966A22">
      <w:pPr>
        <w:ind w:left="360"/>
        <w:jc w:val="both"/>
      </w:pPr>
      <w:r>
        <w:t xml:space="preserve">Second, put a check mark by each Task number and letter when you complete it.  </w:t>
      </w:r>
    </w:p>
    <w:p w:rsidR="00293D24" w:rsidRDefault="00293D24" w:rsidP="00966A22">
      <w:pPr>
        <w:ind w:left="360" w:hanging="360"/>
        <w:jc w:val="both"/>
        <w:rPr>
          <w:b/>
        </w:rPr>
      </w:pPr>
    </w:p>
    <w:p w:rsidR="00293D24" w:rsidRDefault="00293D24" w:rsidP="00966A22">
      <w:pPr>
        <w:ind w:left="360" w:hanging="360"/>
        <w:jc w:val="both"/>
      </w:pPr>
      <w:r>
        <w:rPr>
          <w:b/>
        </w:rPr>
        <w:t>1 –</w:t>
      </w:r>
      <w:r>
        <w:t xml:space="preserve"> </w:t>
      </w:r>
      <w:r>
        <w:rPr>
          <w:b/>
        </w:rPr>
        <w:t>READ</w:t>
      </w:r>
      <w:r>
        <w:t>:</w:t>
      </w:r>
      <w:r w:rsidR="00CC28E0">
        <w:t xml:space="preserve"> </w:t>
      </w:r>
      <w:r w:rsidR="00CC28E0">
        <w:tab/>
      </w:r>
      <w:r w:rsidR="00CC28E0" w:rsidRPr="00962DE6">
        <w:rPr>
          <w:b/>
        </w:rPr>
        <w:t>TDB</w:t>
      </w:r>
      <w:r w:rsidR="000E6D87" w:rsidRPr="00962DE6">
        <w:rPr>
          <w:b/>
        </w:rPr>
        <w:t>/TBB</w:t>
      </w:r>
      <w:r w:rsidR="00CC28E0" w:rsidRPr="00962DE6">
        <w:rPr>
          <w:b/>
        </w:rPr>
        <w:t>, appropriate web sites</w:t>
      </w:r>
      <w:r w:rsidR="00FC21AC" w:rsidRPr="00962DE6">
        <w:rPr>
          <w:b/>
        </w:rPr>
        <w:t xml:space="preserve"> (like </w:t>
      </w:r>
      <w:r w:rsidR="00F94065" w:rsidRPr="00F94065">
        <w:rPr>
          <w:rStyle w:val="HTMLCite"/>
          <w:rFonts w:ascii="Times New Roman" w:hAnsi="Times New Roman"/>
          <w:b/>
          <w:i w:val="0"/>
          <w:color w:val="222222"/>
          <w:lang w:val="en"/>
        </w:rPr>
        <w:t>www.cplusplus.com</w:t>
      </w:r>
      <w:r w:rsidR="00FC21AC" w:rsidRPr="00962DE6">
        <w:rPr>
          <w:b/>
        </w:rPr>
        <w:t>)</w:t>
      </w:r>
      <w:r w:rsidR="00CC28E0" w:rsidRPr="00962DE6">
        <w:rPr>
          <w:b/>
        </w:rPr>
        <w:t>, etc.</w:t>
      </w:r>
    </w:p>
    <w:p w:rsidR="00293D24" w:rsidRDefault="00293D24" w:rsidP="00966A22">
      <w:pPr>
        <w:jc w:val="both"/>
      </w:pPr>
    </w:p>
    <w:p w:rsidR="00293D24" w:rsidRDefault="00293D24" w:rsidP="00966A22">
      <w:pPr>
        <w:jc w:val="both"/>
      </w:pPr>
      <w:r>
        <w:rPr>
          <w:b/>
        </w:rPr>
        <w:t>2 –</w:t>
      </w:r>
      <w:r>
        <w:t xml:space="preserve"> </w:t>
      </w:r>
      <w:r w:rsidR="00E01126">
        <w:rPr>
          <w:b/>
        </w:rPr>
        <w:t>PRO</w:t>
      </w:r>
      <w:r w:rsidR="00CE7FB9">
        <w:rPr>
          <w:b/>
        </w:rPr>
        <w:t>JECT</w:t>
      </w:r>
      <w:r w:rsidR="00E01126">
        <w:rPr>
          <w:b/>
        </w:rPr>
        <w:t xml:space="preserve"> </w:t>
      </w:r>
      <w:r>
        <w:rPr>
          <w:b/>
        </w:rPr>
        <w:t>OBJECTIVES</w:t>
      </w:r>
    </w:p>
    <w:p w:rsidR="00293D24" w:rsidRDefault="00293D24" w:rsidP="00966A22">
      <w:pPr>
        <w:jc w:val="both"/>
      </w:pPr>
    </w:p>
    <w:p w:rsidR="00293D24" w:rsidRDefault="00D23F8F" w:rsidP="00CC28E0">
      <w:pPr>
        <w:pStyle w:val="BodyTextIndent2"/>
      </w:pPr>
      <w:r>
        <w:t>• Design and develop TWO</w:t>
      </w:r>
      <w:r w:rsidR="00CC28E0">
        <w:t xml:space="preserve"> informative </w:t>
      </w:r>
      <w:r w:rsidR="00CD1790">
        <w:t>digital</w:t>
      </w:r>
      <w:r w:rsidR="00B27DF6">
        <w:t xml:space="preserve"> handout</w:t>
      </w:r>
      <w:r>
        <w:t>s</w:t>
      </w:r>
      <w:r w:rsidR="00B27DF6">
        <w:t xml:space="preserve"> </w:t>
      </w:r>
      <w:r w:rsidR="0064692A">
        <w:t xml:space="preserve">on </w:t>
      </w:r>
      <w:r w:rsidR="00C70EE9">
        <w:t>features of/in classes</w:t>
      </w:r>
    </w:p>
    <w:p w:rsidR="00293D24" w:rsidRDefault="00966A22" w:rsidP="00CC28E0">
      <w:pPr>
        <w:pStyle w:val="BodyTextIndent2"/>
      </w:pPr>
      <w:r>
        <w:t xml:space="preserve">• </w:t>
      </w:r>
      <w:r w:rsidR="00CC28E0">
        <w:t>Conduct a “lecture” that clarifies the topic through your handout</w:t>
      </w:r>
      <w:r w:rsidR="00D23F8F">
        <w:t>s</w:t>
      </w:r>
      <w:r w:rsidR="00CD1790">
        <w:t xml:space="preserve"> via Share File</w:t>
      </w:r>
    </w:p>
    <w:p w:rsidR="00293D24" w:rsidRDefault="00CC28E0" w:rsidP="00CC28E0">
      <w:pPr>
        <w:pStyle w:val="BodyTextIndent2"/>
      </w:pPr>
      <w:r>
        <w:t>• Work together in a 2-3 person team to create the handout</w:t>
      </w:r>
      <w:r w:rsidR="00D23F8F">
        <w:t>s</w:t>
      </w:r>
      <w:r>
        <w:t xml:space="preserve"> and conduct the </w:t>
      </w:r>
      <w:r w:rsidR="00C26337">
        <w:t xml:space="preserve">“lecture” </w:t>
      </w:r>
    </w:p>
    <w:p w:rsidR="00293D24" w:rsidRDefault="00293D24" w:rsidP="00966A22">
      <w:pPr>
        <w:jc w:val="both"/>
      </w:pPr>
    </w:p>
    <w:p w:rsidR="00E67304" w:rsidRDefault="00293D24" w:rsidP="00CC3193">
      <w:pPr>
        <w:ind w:left="450" w:hanging="450"/>
        <w:rPr>
          <w:b/>
        </w:rPr>
      </w:pPr>
      <w:r>
        <w:rPr>
          <w:b/>
        </w:rPr>
        <w:t>3 –</w:t>
      </w:r>
      <w:r>
        <w:t xml:space="preserve"> </w:t>
      </w:r>
      <w:r w:rsidR="00253940">
        <w:rPr>
          <w:b/>
        </w:rPr>
        <w:t>SPECIFICATIONS</w:t>
      </w:r>
    </w:p>
    <w:p w:rsidR="009C7C7F" w:rsidRDefault="00C26337" w:rsidP="00B27DF6">
      <w:pPr>
        <w:ind w:left="820"/>
        <w:jc w:val="both"/>
        <w:rPr>
          <w:b/>
        </w:rPr>
      </w:pPr>
      <w:r>
        <w:rPr>
          <w:b/>
        </w:rPr>
        <w:t>GRADES</w:t>
      </w:r>
      <w:r w:rsidR="000D4EE4">
        <w:rPr>
          <w:b/>
        </w:rPr>
        <w:t xml:space="preserve"> – </w:t>
      </w:r>
      <w:r w:rsidR="00F94065">
        <w:rPr>
          <w:b/>
        </w:rPr>
        <w:t>4</w:t>
      </w:r>
      <w:r w:rsidR="009C7C7F">
        <w:rPr>
          <w:b/>
        </w:rPr>
        <w:t>:   HAN</w:t>
      </w:r>
      <w:r w:rsidR="00EE7016">
        <w:rPr>
          <w:b/>
        </w:rPr>
        <w:t xml:space="preserve">DOUT (2), </w:t>
      </w:r>
      <w:r w:rsidR="00425BF0">
        <w:rPr>
          <w:b/>
        </w:rPr>
        <w:t xml:space="preserve">HANDOUT </w:t>
      </w:r>
      <w:r w:rsidR="009117F0">
        <w:rPr>
          <w:b/>
        </w:rPr>
        <w:t>PRESENTATION (2</w:t>
      </w:r>
      <w:r w:rsidR="001C79E8">
        <w:rPr>
          <w:b/>
        </w:rPr>
        <w:t>)</w:t>
      </w:r>
    </w:p>
    <w:p w:rsidR="00CC3193" w:rsidRDefault="00CC3193" w:rsidP="00CC3193">
      <w:pPr>
        <w:ind w:left="820"/>
        <w:jc w:val="both"/>
        <w:rPr>
          <w:b/>
        </w:rPr>
      </w:pPr>
      <w:r>
        <w:rPr>
          <w:b/>
        </w:rPr>
        <w:t>(NOTE: Each person’s grades based on his/her own percent contribution)</w:t>
      </w:r>
    </w:p>
    <w:p w:rsidR="00CC3193" w:rsidRPr="00C26337" w:rsidRDefault="00CC3193" w:rsidP="00CC3193">
      <w:pPr>
        <w:ind w:left="820"/>
        <w:jc w:val="both"/>
        <w:rPr>
          <w:b/>
        </w:rPr>
      </w:pPr>
      <w:r>
        <w:rPr>
          <w:b/>
        </w:rPr>
        <w:tab/>
      </w:r>
    </w:p>
    <w:p w:rsidR="00CC3193" w:rsidRPr="00CC3193" w:rsidRDefault="00CC3193" w:rsidP="00CC3193">
      <w:pPr>
        <w:numPr>
          <w:ilvl w:val="0"/>
          <w:numId w:val="1"/>
        </w:numPr>
        <w:jc w:val="both"/>
        <w:rPr>
          <w:b/>
          <w:color w:val="000000" w:themeColor="text1"/>
        </w:rPr>
      </w:pPr>
      <w:r>
        <w:t xml:space="preserve">Form a 2-3 person team – </w:t>
      </w:r>
      <w:r w:rsidRPr="008540A9">
        <w:rPr>
          <w:b/>
          <w:color w:val="000000" w:themeColor="text1"/>
        </w:rPr>
        <w:t>Any changes must be made 1 week before due-date</w:t>
      </w:r>
    </w:p>
    <w:p w:rsidR="00425BF0" w:rsidRPr="00425BF0" w:rsidRDefault="0064692A" w:rsidP="00425BF0">
      <w:pPr>
        <w:numPr>
          <w:ilvl w:val="0"/>
          <w:numId w:val="7"/>
        </w:numPr>
        <w:jc w:val="both"/>
        <w:rPr>
          <w:b/>
        </w:rPr>
      </w:pPr>
      <w:r>
        <w:t xml:space="preserve">Select </w:t>
      </w:r>
      <w:r w:rsidR="00F21B12">
        <w:t xml:space="preserve">as many of the </w:t>
      </w:r>
      <w:r>
        <w:t xml:space="preserve">following features of </w:t>
      </w:r>
      <w:r w:rsidR="00C70EE9">
        <w:t>classes</w:t>
      </w:r>
      <w:r>
        <w:t xml:space="preserve"> to focus on: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Unified Modeling Language (UML)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In-line member functions</w:t>
      </w:r>
    </w:p>
    <w:p w:rsidR="003B0FE5" w:rsidRPr="003B0FE5" w:rsidRDefault="003B0FE5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Array of class objects</w:t>
      </w:r>
    </w:p>
    <w:p w:rsidR="00C70EE9" w:rsidRPr="003B0FE5" w:rsidRDefault="00C70EE9" w:rsidP="003B0FE5">
      <w:pPr>
        <w:pStyle w:val="ListParagraph"/>
        <w:numPr>
          <w:ilvl w:val="0"/>
          <w:numId w:val="31"/>
        </w:numPr>
        <w:jc w:val="both"/>
        <w:rPr>
          <w:b/>
        </w:rPr>
      </w:pPr>
      <w:r>
        <w:t>Pointers to class object</w:t>
      </w:r>
      <w:r w:rsidR="003B0FE5">
        <w:t>s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Destructors and dynamically allocating class objects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Smart pointers for dynamically allocating class objects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Overloaded constructors</w:t>
      </w:r>
    </w:p>
    <w:p w:rsidR="00C70EE9" w:rsidRPr="00C70EE9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Copy constructors</w:t>
      </w:r>
    </w:p>
    <w:p w:rsidR="00C70EE9" w:rsidRPr="003B0FE5" w:rsidRDefault="00C70EE9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bookmarkStart w:id="0" w:name="_GoBack"/>
      <w:bookmarkEnd w:id="0"/>
      <w:r>
        <w:t>Static member variables and functions</w:t>
      </w:r>
    </w:p>
    <w:p w:rsidR="003B0FE5" w:rsidRPr="003B0FE5" w:rsidRDefault="003B0FE5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>
        <w:t>Friends of classes</w:t>
      </w:r>
    </w:p>
    <w:p w:rsidR="003B0FE5" w:rsidRPr="002710C3" w:rsidRDefault="002710C3" w:rsidP="0064692A">
      <w:pPr>
        <w:pStyle w:val="ListParagraph"/>
        <w:numPr>
          <w:ilvl w:val="0"/>
          <w:numId w:val="31"/>
        </w:numPr>
        <w:jc w:val="both"/>
        <w:rPr>
          <w:b/>
        </w:rPr>
      </w:pPr>
      <w:r w:rsidRPr="002710C3">
        <w:rPr>
          <w:b/>
        </w:rPr>
        <w:t xml:space="preserve">STAR: </w:t>
      </w:r>
      <w:r w:rsidR="003B0FE5" w:rsidRPr="002710C3">
        <w:rPr>
          <w:b/>
        </w:rPr>
        <w:t>Operator overloading . . .</w:t>
      </w:r>
    </w:p>
    <w:p w:rsidR="00D23F8F" w:rsidRPr="002710C3" w:rsidRDefault="002710C3" w:rsidP="00D23F8F">
      <w:pPr>
        <w:pStyle w:val="ListParagraph"/>
        <w:numPr>
          <w:ilvl w:val="0"/>
          <w:numId w:val="31"/>
        </w:numPr>
        <w:jc w:val="both"/>
        <w:rPr>
          <w:b/>
        </w:rPr>
      </w:pPr>
      <w:r w:rsidRPr="002710C3">
        <w:rPr>
          <w:b/>
        </w:rPr>
        <w:t xml:space="preserve">STAR: </w:t>
      </w:r>
      <w:r w:rsidR="003B0FE5" w:rsidRPr="002710C3">
        <w:rPr>
          <w:b/>
        </w:rPr>
        <w:t>Special topic of your choice, like inheritance, templates, iterators, linked-lists, etc.</w:t>
      </w:r>
    </w:p>
    <w:p w:rsidR="00EA1D53" w:rsidRPr="00D23F8F" w:rsidRDefault="00EA1D53" w:rsidP="00EA1D53">
      <w:pPr>
        <w:ind w:left="1440"/>
        <w:jc w:val="both"/>
        <w:rPr>
          <w:b/>
        </w:rPr>
      </w:pPr>
      <w:r>
        <w:rPr>
          <w:b/>
        </w:rPr>
        <w:t>STAR</w:t>
      </w:r>
      <w:r w:rsidR="00D23F8F" w:rsidRPr="00D23F8F">
        <w:rPr>
          <w:b/>
        </w:rPr>
        <w:t>:</w:t>
      </w:r>
      <w:r>
        <w:rPr>
          <w:b/>
        </w:rPr>
        <w:t xml:space="preserve"> I</w:t>
      </w:r>
      <w:r w:rsidR="00D23F8F">
        <w:rPr>
          <w:b/>
        </w:rPr>
        <w:t xml:space="preserve">ntegrate </w:t>
      </w:r>
      <w:r>
        <w:rPr>
          <w:b/>
        </w:rPr>
        <w:t xml:space="preserve">more than 1 of </w:t>
      </w:r>
      <w:r w:rsidR="00D23F8F">
        <w:rPr>
          <w:b/>
        </w:rPr>
        <w:t>the above topics into your handouts.</w:t>
      </w:r>
    </w:p>
    <w:p w:rsidR="00F21B12" w:rsidRPr="00F21B12" w:rsidRDefault="003B0FE5" w:rsidP="007D27D8">
      <w:pPr>
        <w:ind w:left="720" w:firstLine="720"/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NAME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  <w:r w:rsidR="00EA1D53">
        <w:rPr>
          <w:b/>
          <w:szCs w:val="24"/>
          <w:u w:val="single"/>
        </w:rPr>
        <w:t>TOPIC</w:t>
      </w:r>
      <w:r>
        <w:rPr>
          <w:b/>
          <w:szCs w:val="24"/>
          <w:u w:val="single"/>
        </w:rPr>
        <w:t xml:space="preserve"> NUMBERS</w:t>
      </w:r>
    </w:p>
    <w:p w:rsidR="00F21B12" w:rsidRDefault="00F21B12" w:rsidP="007D27D8">
      <w:pPr>
        <w:ind w:left="720" w:firstLine="720"/>
        <w:rPr>
          <w:szCs w:val="24"/>
        </w:rPr>
      </w:pP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proofErr w:type="spellStart"/>
      <w:r>
        <w:rPr>
          <w:b/>
          <w:color w:val="FF0000"/>
          <w:szCs w:val="24"/>
        </w:rPr>
        <w:t>Ati</w:t>
      </w:r>
      <w:proofErr w:type="spellEnd"/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Chris C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Chris M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Eddie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Eduardo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James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Jeffrey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Jim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Nils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Quentin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proofErr w:type="spellStart"/>
      <w:r>
        <w:rPr>
          <w:b/>
          <w:color w:val="FF0000"/>
          <w:szCs w:val="24"/>
        </w:rPr>
        <w:t>Rafa</w:t>
      </w:r>
      <w:proofErr w:type="spellEnd"/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Rick B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Rick S</w:t>
      </w:r>
    </w:p>
    <w:p w:rsidR="00F21B12" w:rsidRDefault="00F21B12" w:rsidP="007D27D8">
      <w:pPr>
        <w:ind w:left="720" w:firstLine="720"/>
        <w:rPr>
          <w:b/>
          <w:color w:val="FF0000"/>
          <w:szCs w:val="24"/>
        </w:rPr>
      </w:pPr>
      <w:r>
        <w:rPr>
          <w:b/>
          <w:color w:val="FF0000"/>
          <w:szCs w:val="24"/>
        </w:rPr>
        <w:t>Robert</w:t>
      </w:r>
    </w:p>
    <w:p w:rsidR="008F1459" w:rsidRPr="00B27DF6" w:rsidRDefault="008F1459" w:rsidP="00B939B6">
      <w:pPr>
        <w:ind w:firstLine="720"/>
        <w:jc w:val="both"/>
        <w:rPr>
          <w:b/>
          <w:color w:val="FF0000"/>
          <w:szCs w:val="24"/>
        </w:rPr>
      </w:pPr>
    </w:p>
    <w:p w:rsidR="00546DF2" w:rsidRPr="00546DF2" w:rsidRDefault="00546DF2" w:rsidP="00966A22">
      <w:pPr>
        <w:numPr>
          <w:ilvl w:val="0"/>
          <w:numId w:val="7"/>
        </w:numPr>
        <w:jc w:val="both"/>
        <w:rPr>
          <w:b/>
        </w:rPr>
      </w:pPr>
      <w:r>
        <w:t>Get resources – books, websites, tutorials, etc. –  to learn about your topic</w:t>
      </w:r>
    </w:p>
    <w:p w:rsidR="00546DF2" w:rsidRPr="00546DF2" w:rsidRDefault="00546DF2" w:rsidP="00546DF2">
      <w:pPr>
        <w:ind w:left="820"/>
        <w:jc w:val="both"/>
        <w:rPr>
          <w:b/>
        </w:rPr>
      </w:pPr>
    </w:p>
    <w:p w:rsidR="00DE2B71" w:rsidRPr="009C7C7F" w:rsidRDefault="00EA1D53" w:rsidP="00966A22">
      <w:pPr>
        <w:numPr>
          <w:ilvl w:val="0"/>
          <w:numId w:val="7"/>
        </w:numPr>
        <w:jc w:val="both"/>
        <w:rPr>
          <w:b/>
        </w:rPr>
      </w:pPr>
      <w:r>
        <w:rPr>
          <w:u w:val="single"/>
        </w:rPr>
        <w:t xml:space="preserve">Prepare 2 </w:t>
      </w:r>
      <w:r w:rsidR="00A9194D" w:rsidRPr="00CD1790">
        <w:rPr>
          <w:u w:val="single"/>
        </w:rPr>
        <w:t>C++</w:t>
      </w:r>
      <w:r w:rsidR="004D3BC5" w:rsidRPr="00CD1790">
        <w:rPr>
          <w:u w:val="single"/>
        </w:rPr>
        <w:t xml:space="preserve"> program</w:t>
      </w:r>
      <w:r>
        <w:rPr>
          <w:u w:val="single"/>
        </w:rPr>
        <w:t>s</w:t>
      </w:r>
      <w:r w:rsidR="00DE2B71" w:rsidRPr="00CD1790">
        <w:rPr>
          <w:u w:val="single"/>
        </w:rPr>
        <w:t xml:space="preserve"> </w:t>
      </w:r>
      <w:r w:rsidR="00FC21AC" w:rsidRPr="00CD1790">
        <w:rPr>
          <w:u w:val="single"/>
        </w:rPr>
        <w:t>as your handout</w:t>
      </w:r>
      <w:r>
        <w:rPr>
          <w:u w:val="single"/>
        </w:rPr>
        <w:t>s</w:t>
      </w:r>
      <w:r w:rsidR="00FC21AC">
        <w:t xml:space="preserve"> </w:t>
      </w:r>
      <w:r w:rsidR="00DE2B71">
        <w:t xml:space="preserve">to </w:t>
      </w:r>
      <w:r w:rsidR="00FC21AC">
        <w:t xml:space="preserve">clarify </w:t>
      </w:r>
      <w:r w:rsidR="00DE2B71">
        <w:t>the topic as follows:</w:t>
      </w:r>
    </w:p>
    <w:p w:rsidR="009C7C7F" w:rsidRPr="00DE2B71" w:rsidRDefault="009C7C7F" w:rsidP="009C7C7F">
      <w:pPr>
        <w:jc w:val="both"/>
        <w:rPr>
          <w:b/>
        </w:rPr>
      </w:pPr>
    </w:p>
    <w:p w:rsidR="009117F0" w:rsidRPr="009117F0" w:rsidRDefault="00A9194D" w:rsidP="00DE2B71">
      <w:pPr>
        <w:pStyle w:val="ListParagraph"/>
        <w:numPr>
          <w:ilvl w:val="0"/>
          <w:numId w:val="29"/>
        </w:numPr>
        <w:jc w:val="both"/>
        <w:rPr>
          <w:b/>
        </w:rPr>
      </w:pPr>
      <w:r>
        <w:t>In</w:t>
      </w:r>
      <w:r w:rsidR="00DF567A">
        <w:t>clude an engaging title</w:t>
      </w:r>
      <w:r w:rsidR="00E53D16">
        <w:t xml:space="preserve"> and team name</w:t>
      </w:r>
      <w:r w:rsidR="00DF567A">
        <w:t xml:space="preserve"> with the usual info</w:t>
      </w:r>
      <w:r w:rsidR="009117F0">
        <w:t xml:space="preserve">rmation of ID INFO, DESCRIPTION, </w:t>
      </w:r>
      <w:r w:rsidR="00DF567A">
        <w:t>CREDITS</w:t>
      </w:r>
      <w:r w:rsidR="009117F0">
        <w:t xml:space="preserve"> . . . plus STARS</w:t>
      </w:r>
      <w:r w:rsidR="00DF567A">
        <w:t xml:space="preserve">. </w:t>
      </w:r>
    </w:p>
    <w:p w:rsidR="009117F0" w:rsidRDefault="009117F0" w:rsidP="009117F0">
      <w:pPr>
        <w:pStyle w:val="ListParagraph"/>
        <w:ind w:left="1180"/>
        <w:jc w:val="both"/>
      </w:pPr>
    </w:p>
    <w:p w:rsidR="009117F0" w:rsidRPr="009117F0" w:rsidRDefault="00DF567A" w:rsidP="009117F0">
      <w:pPr>
        <w:pStyle w:val="ListParagraph"/>
        <w:numPr>
          <w:ilvl w:val="0"/>
          <w:numId w:val="32"/>
        </w:numPr>
        <w:jc w:val="both"/>
        <w:rPr>
          <w:b/>
        </w:rPr>
      </w:pPr>
      <w:r>
        <w:t xml:space="preserve">In the ID INFO, </w:t>
      </w:r>
      <w:r w:rsidR="00262F8D">
        <w:t>indicate the number of</w:t>
      </w:r>
      <w:r>
        <w:t xml:space="preserve"> hours and difficulty </w:t>
      </w:r>
      <w:r w:rsidR="00262F8D" w:rsidRPr="00C7562B">
        <w:rPr>
          <w:u w:val="single"/>
        </w:rPr>
        <w:t>separately</w:t>
      </w:r>
      <w:r w:rsidR="00262F8D">
        <w:t xml:space="preserve"> </w:t>
      </w:r>
      <w:r>
        <w:t xml:space="preserve">for </w:t>
      </w:r>
      <w:r w:rsidRPr="00C7562B">
        <w:rPr>
          <w:u w:val="single"/>
        </w:rPr>
        <w:t>each team member</w:t>
      </w:r>
      <w:r>
        <w:t xml:space="preserve">. </w:t>
      </w:r>
    </w:p>
    <w:p w:rsidR="009117F0" w:rsidRPr="009117F0" w:rsidRDefault="005A6FA9" w:rsidP="009117F0">
      <w:pPr>
        <w:pStyle w:val="ListParagraph"/>
        <w:numPr>
          <w:ilvl w:val="0"/>
          <w:numId w:val="32"/>
        </w:numPr>
        <w:jc w:val="both"/>
        <w:rPr>
          <w:b/>
        </w:rPr>
      </w:pPr>
      <w:r>
        <w:t xml:space="preserve">In </w:t>
      </w:r>
      <w:r w:rsidR="009117F0">
        <w:t xml:space="preserve">the </w:t>
      </w:r>
      <w:r>
        <w:t xml:space="preserve">CREDITS, list </w:t>
      </w:r>
      <w:r w:rsidR="00DF567A">
        <w:t xml:space="preserve">resources used, such as books – with </w:t>
      </w:r>
      <w:r w:rsidR="00262F8D">
        <w:t xml:space="preserve">author, title, </w:t>
      </w:r>
      <w:proofErr w:type="gramStart"/>
      <w:r w:rsidR="00262F8D">
        <w:t>page</w:t>
      </w:r>
      <w:proofErr w:type="gramEnd"/>
      <w:r w:rsidR="00F94065">
        <w:t xml:space="preserve"> </w:t>
      </w:r>
      <w:r w:rsidR="00DF567A">
        <w:t>numbers – as wel</w:t>
      </w:r>
      <w:r w:rsidR="00262F8D">
        <w:t>l as tutorial web sites, etc</w:t>
      </w:r>
      <w:r w:rsidR="00DF567A">
        <w:t>.</w:t>
      </w:r>
      <w:r w:rsidR="006506F9">
        <w:t xml:space="preserve"> Feel free to </w:t>
      </w:r>
      <w:r w:rsidR="006506F9" w:rsidRPr="006506F9">
        <w:rPr>
          <w:b/>
        </w:rPr>
        <w:t>adapt, but NOT ADOPT</w:t>
      </w:r>
      <w:r w:rsidR="006506F9">
        <w:t xml:space="preserve">, ideas from your </w:t>
      </w:r>
      <w:r w:rsidR="00E53D16">
        <w:t>readings</w:t>
      </w:r>
      <w:r w:rsidR="006506F9">
        <w:t>!</w:t>
      </w:r>
      <w:r w:rsidR="007F7C1A">
        <w:t xml:space="preserve"> </w:t>
      </w:r>
      <w:r w:rsidR="00B010EB">
        <w:t>However</w:t>
      </w:r>
      <w:r w:rsidR="007F7C1A">
        <w:t>, the final product must be your own work!</w:t>
      </w:r>
      <w:r w:rsidR="009117F0">
        <w:t xml:space="preserve"> </w:t>
      </w:r>
    </w:p>
    <w:p w:rsidR="00DF567A" w:rsidRPr="009C7C7F" w:rsidRDefault="009117F0" w:rsidP="009117F0">
      <w:pPr>
        <w:pStyle w:val="ListParagraph"/>
        <w:numPr>
          <w:ilvl w:val="0"/>
          <w:numId w:val="32"/>
        </w:numPr>
        <w:jc w:val="both"/>
        <w:rPr>
          <w:b/>
        </w:rPr>
      </w:pPr>
      <w:r>
        <w:t>In the STARS, identify what STARs completed and by whom</w:t>
      </w:r>
    </w:p>
    <w:p w:rsidR="009C7C7F" w:rsidRPr="009C7C7F" w:rsidRDefault="009C7C7F" w:rsidP="009C7C7F">
      <w:pPr>
        <w:pStyle w:val="ListParagraph"/>
        <w:ind w:left="1180"/>
        <w:jc w:val="both"/>
        <w:rPr>
          <w:b/>
        </w:rPr>
      </w:pPr>
    </w:p>
    <w:p w:rsidR="009C7C7F" w:rsidRPr="009C7C7F" w:rsidRDefault="00FC21AC" w:rsidP="009C7C7F">
      <w:pPr>
        <w:pStyle w:val="ListParagraph"/>
        <w:numPr>
          <w:ilvl w:val="0"/>
          <w:numId w:val="29"/>
        </w:numPr>
        <w:jc w:val="both"/>
        <w:rPr>
          <w:b/>
        </w:rPr>
      </w:pPr>
      <w:r>
        <w:t xml:space="preserve">Introduce the new concept(s) in a clear and simple way before </w:t>
      </w:r>
      <w:r w:rsidR="00961573">
        <w:t>introducing the</w:t>
      </w:r>
      <w:r>
        <w:t xml:space="preserve"> more complex features of the concept</w:t>
      </w:r>
      <w:r w:rsidR="00C7562B">
        <w:t>(s)</w:t>
      </w:r>
    </w:p>
    <w:p w:rsidR="009C7C7F" w:rsidRPr="009C7C7F" w:rsidRDefault="009C7C7F" w:rsidP="009C7C7F">
      <w:pPr>
        <w:jc w:val="both"/>
        <w:rPr>
          <w:b/>
        </w:rPr>
      </w:pPr>
    </w:p>
    <w:p w:rsidR="00DF567A" w:rsidRPr="009C7C7F" w:rsidRDefault="00DF567A" w:rsidP="00DE2B71">
      <w:pPr>
        <w:pStyle w:val="ListParagraph"/>
        <w:numPr>
          <w:ilvl w:val="0"/>
          <w:numId w:val="29"/>
        </w:numPr>
        <w:jc w:val="both"/>
        <w:rPr>
          <w:b/>
        </w:rPr>
      </w:pPr>
      <w:r>
        <w:t xml:space="preserve">Use </w:t>
      </w:r>
      <w:r w:rsidR="006C09E1">
        <w:t>LOTS of</w:t>
      </w:r>
      <w:r w:rsidR="005429CA">
        <w:t xml:space="preserve"> </w:t>
      </w:r>
      <w:r>
        <w:t xml:space="preserve">comments in your </w:t>
      </w:r>
      <w:r w:rsidR="00A9194D">
        <w:t>C++ code</w:t>
      </w:r>
      <w:r w:rsidR="005429CA">
        <w:t xml:space="preserve"> to clarify what’s</w:t>
      </w:r>
      <w:r>
        <w:t xml:space="preserve"> going on</w:t>
      </w:r>
    </w:p>
    <w:p w:rsidR="009C7C7F" w:rsidRPr="00DF567A" w:rsidRDefault="009C7C7F" w:rsidP="009C7C7F">
      <w:pPr>
        <w:pStyle w:val="ListParagraph"/>
        <w:ind w:left="1180"/>
        <w:jc w:val="both"/>
        <w:rPr>
          <w:b/>
        </w:rPr>
      </w:pPr>
    </w:p>
    <w:p w:rsidR="00F757F5" w:rsidRPr="00425BF0" w:rsidRDefault="00E53D16" w:rsidP="00F757F5">
      <w:pPr>
        <w:pStyle w:val="ListParagraph"/>
        <w:numPr>
          <w:ilvl w:val="0"/>
          <w:numId w:val="29"/>
        </w:numPr>
        <w:jc w:val="both"/>
        <w:rPr>
          <w:b/>
        </w:rPr>
      </w:pPr>
      <w:r>
        <w:t xml:space="preserve">In each function, show </w:t>
      </w:r>
      <w:r w:rsidR="00DF567A">
        <w:t xml:space="preserve">the </w:t>
      </w:r>
      <w:r>
        <w:t xml:space="preserve">name(s) of the </w:t>
      </w:r>
      <w:r w:rsidR="00DF567A">
        <w:t xml:space="preserve">team </w:t>
      </w:r>
      <w:r>
        <w:t>member(s)</w:t>
      </w:r>
      <w:r w:rsidR="00DF567A">
        <w:t xml:space="preserve"> </w:t>
      </w:r>
      <w:r>
        <w:t>who wrote it</w:t>
      </w:r>
      <w:r w:rsidR="002E3B75">
        <w:t xml:space="preserve"> </w:t>
      </w:r>
    </w:p>
    <w:p w:rsidR="00425BF0" w:rsidRPr="00425BF0" w:rsidRDefault="00425BF0" w:rsidP="00425BF0">
      <w:pPr>
        <w:pStyle w:val="ListParagraph"/>
        <w:rPr>
          <w:b/>
        </w:rPr>
      </w:pPr>
    </w:p>
    <w:p w:rsidR="00425BF0" w:rsidRPr="00F757F5" w:rsidRDefault="00D23F8F" w:rsidP="00F757F5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>Additionally</w:t>
      </w:r>
      <w:r w:rsidR="00425BF0">
        <w:rPr>
          <w:b/>
        </w:rPr>
        <w:t xml:space="preserve">, expand Handout #2.1 by embedding/infusing your topic into the </w:t>
      </w:r>
      <w:proofErr w:type="spellStart"/>
      <w:r w:rsidR="00425BF0">
        <w:rPr>
          <w:b/>
        </w:rPr>
        <w:t>CardClass</w:t>
      </w:r>
      <w:proofErr w:type="spellEnd"/>
      <w:r w:rsidR="00EA1D53">
        <w:rPr>
          <w:b/>
        </w:rPr>
        <w:t xml:space="preserve"> – which will represent the “second” program/handout</w:t>
      </w:r>
    </w:p>
    <w:p w:rsidR="00F757F5" w:rsidRPr="00B27DF6" w:rsidRDefault="00F757F5" w:rsidP="00B27DF6">
      <w:pPr>
        <w:jc w:val="both"/>
        <w:rPr>
          <w:b/>
        </w:rPr>
      </w:pPr>
    </w:p>
    <w:p w:rsidR="006506F9" w:rsidRPr="0028645C" w:rsidRDefault="006506F9" w:rsidP="00966A22">
      <w:pPr>
        <w:numPr>
          <w:ilvl w:val="0"/>
          <w:numId w:val="7"/>
        </w:numPr>
        <w:jc w:val="both"/>
        <w:rPr>
          <w:b/>
        </w:rPr>
      </w:pPr>
      <w:r>
        <w:t>As a team, each member will participate in conducting the “lecture” using your team’s handout</w:t>
      </w:r>
      <w:r w:rsidR="00EA1D53">
        <w:t>s</w:t>
      </w:r>
      <w:r>
        <w:t xml:space="preserve"> to teach us about the topic</w:t>
      </w:r>
      <w:r w:rsidR="003C5515">
        <w:t>. Plan to engage and excite us!</w:t>
      </w:r>
    </w:p>
    <w:p w:rsidR="0028645C" w:rsidRPr="0028645C" w:rsidRDefault="0028645C" w:rsidP="00C26337">
      <w:pPr>
        <w:jc w:val="both"/>
        <w:rPr>
          <w:b/>
        </w:rPr>
      </w:pPr>
    </w:p>
    <w:p w:rsidR="00293D24" w:rsidRDefault="00F50BCE" w:rsidP="0058018E">
      <w:pPr>
        <w:ind w:left="360" w:hanging="360"/>
        <w:jc w:val="both"/>
        <w:rPr>
          <w:b/>
        </w:rPr>
      </w:pPr>
      <w:r>
        <w:rPr>
          <w:b/>
        </w:rPr>
        <w:lastRenderedPageBreak/>
        <w:t>4</w:t>
      </w:r>
      <w:r w:rsidR="00A129DD">
        <w:rPr>
          <w:b/>
        </w:rPr>
        <w:t xml:space="preserve"> – STARS</w:t>
      </w:r>
      <w:r>
        <w:rPr>
          <w:b/>
        </w:rPr>
        <w:t xml:space="preserve"> (Amounts can vary)</w:t>
      </w:r>
    </w:p>
    <w:p w:rsidR="00445003" w:rsidRDefault="00445003" w:rsidP="0058018E">
      <w:pPr>
        <w:ind w:left="360" w:hanging="360"/>
        <w:jc w:val="both"/>
        <w:rPr>
          <w:b/>
        </w:rPr>
      </w:pPr>
    </w:p>
    <w:p w:rsidR="00CC3193" w:rsidRDefault="00CC3193" w:rsidP="00F50BCE">
      <w:pPr>
        <w:numPr>
          <w:ilvl w:val="0"/>
          <w:numId w:val="15"/>
        </w:numPr>
        <w:jc w:val="both"/>
      </w:pPr>
      <w:r>
        <w:t>Augment your lecture with a PowerPoint presentation (NOTE: Anyone presenting the PowerPoint also needs to contribute to the writing and presenting of the C++ program handout)</w:t>
      </w:r>
    </w:p>
    <w:p w:rsidR="00F50BCE" w:rsidRDefault="00F50BCE" w:rsidP="00F50BCE">
      <w:pPr>
        <w:numPr>
          <w:ilvl w:val="0"/>
          <w:numId w:val="15"/>
        </w:numPr>
        <w:jc w:val="both"/>
      </w:pPr>
      <w:r>
        <w:t>Add pizzazz to your handout/presentation</w:t>
      </w:r>
      <w:r w:rsidR="000E6D87">
        <w:t xml:space="preserve"> (and describe what you did)</w:t>
      </w:r>
    </w:p>
    <w:p w:rsidR="00F50BCE" w:rsidRPr="00CC3193" w:rsidRDefault="007F7C1A" w:rsidP="00F50BCE">
      <w:pPr>
        <w:numPr>
          <w:ilvl w:val="0"/>
          <w:numId w:val="15"/>
        </w:numPr>
        <w:jc w:val="both"/>
      </w:pPr>
      <w:r w:rsidRPr="00CC3193">
        <w:t>Add links to a web</w:t>
      </w:r>
      <w:r w:rsidR="00F50BCE" w:rsidRPr="00CC3193">
        <w:t>site tutorial that addresses your topic and walk us through it</w:t>
      </w:r>
    </w:p>
    <w:p w:rsidR="00CC3193" w:rsidRPr="00CC3193" w:rsidRDefault="00CC3193" w:rsidP="00CC3193">
      <w:pPr>
        <w:numPr>
          <w:ilvl w:val="0"/>
          <w:numId w:val="15"/>
        </w:numPr>
        <w:jc w:val="both"/>
      </w:pPr>
      <w:r w:rsidRPr="00CC3193">
        <w:t xml:space="preserve">Prepare a </w:t>
      </w:r>
      <w:r w:rsidRPr="00CC3193">
        <w:rPr>
          <w:u w:val="single"/>
        </w:rPr>
        <w:t>meaningful</w:t>
      </w:r>
      <w:r w:rsidRPr="00CC3193">
        <w:t xml:space="preserve"> “quiz” (with answers) that addresses the essential features of your topic. Successfully answering the quiz questions would reveal a basic understanding of the concepts your team covered. </w:t>
      </w:r>
      <w:r w:rsidR="00EA1D53">
        <w:t>Avoid true/false, etc. questions</w:t>
      </w:r>
    </w:p>
    <w:p w:rsidR="001075A0" w:rsidRPr="00CC3193" w:rsidRDefault="00A9194D" w:rsidP="00F50BCE">
      <w:pPr>
        <w:numPr>
          <w:ilvl w:val="0"/>
          <w:numId w:val="15"/>
        </w:numPr>
        <w:jc w:val="both"/>
      </w:pPr>
      <w:r w:rsidRPr="00CC3193">
        <w:t>Prepare a</w:t>
      </w:r>
      <w:r w:rsidR="00142693" w:rsidRPr="00CC3193">
        <w:t xml:space="preserve"> TA</w:t>
      </w:r>
      <w:r w:rsidRPr="00CC3193">
        <w:t xml:space="preserve"> Task Sheet for an </w:t>
      </w:r>
      <w:r w:rsidR="001075A0" w:rsidRPr="00CC3193">
        <w:t>assignment based on your lecture and handout</w:t>
      </w:r>
    </w:p>
    <w:p w:rsidR="001075A0" w:rsidRDefault="00C26337" w:rsidP="00F50BCE">
      <w:pPr>
        <w:numPr>
          <w:ilvl w:val="0"/>
          <w:numId w:val="15"/>
        </w:numPr>
        <w:jc w:val="both"/>
      </w:pPr>
      <w:r w:rsidRPr="00CC3193">
        <w:t>Create</w:t>
      </w:r>
      <w:r>
        <w:t xml:space="preserve"> the</w:t>
      </w:r>
      <w:r w:rsidR="001075A0">
        <w:t xml:space="preserve"> </w:t>
      </w:r>
      <w:r w:rsidR="00A9194D">
        <w:t>program</w:t>
      </w:r>
      <w:r w:rsidR="001075A0">
        <w:t xml:space="preserve"> from the previous STAR</w:t>
      </w:r>
    </w:p>
    <w:p w:rsidR="00293D24" w:rsidRDefault="00A9194D" w:rsidP="001075A0">
      <w:pPr>
        <w:numPr>
          <w:ilvl w:val="0"/>
          <w:numId w:val="15"/>
        </w:numPr>
        <w:jc w:val="both"/>
      </w:pPr>
      <w:r>
        <w:t>At the end of the handout,</w:t>
      </w:r>
      <w:r w:rsidR="001075A0">
        <w:t xml:space="preserve"> add an appropriate quotation</w:t>
      </w:r>
    </w:p>
    <w:p w:rsidR="00CC3193" w:rsidRDefault="00CC3193" w:rsidP="00CC3193">
      <w:pPr>
        <w:numPr>
          <w:ilvl w:val="0"/>
          <w:numId w:val="15"/>
        </w:numPr>
        <w:jc w:val="both"/>
      </w:pPr>
      <w:r>
        <w:t>Participate in an additional team presentation</w:t>
      </w:r>
      <w:r>
        <w:t xml:space="preserve"> (4</w:t>
      </w:r>
      <w:r>
        <w:t xml:space="preserve"> grades + 1 or more STARs)</w:t>
      </w:r>
    </w:p>
    <w:p w:rsidR="004B65EC" w:rsidRDefault="00010629" w:rsidP="00966A22">
      <w:pPr>
        <w:numPr>
          <w:ilvl w:val="0"/>
          <w:numId w:val="15"/>
        </w:numPr>
        <w:jc w:val="both"/>
      </w:pPr>
      <w:r>
        <w:t>Additionally</w:t>
      </w:r>
      <w:r w:rsidR="004B65EC">
        <w:t xml:space="preserve">, do your deed in a </w:t>
      </w:r>
      <w:r w:rsidR="00B27DF6">
        <w:t>managed (</w:t>
      </w:r>
      <w:r w:rsidR="004B65EC">
        <w:t>GUI) environment</w:t>
      </w:r>
    </w:p>
    <w:p w:rsidR="009C7C7F" w:rsidRDefault="009C7C7F" w:rsidP="00910E97">
      <w:pPr>
        <w:numPr>
          <w:ilvl w:val="0"/>
          <w:numId w:val="15"/>
        </w:numPr>
        <w:jc w:val="both"/>
      </w:pPr>
      <w:r w:rsidRPr="00AF6C2F">
        <w:t>Co</w:t>
      </w:r>
      <w:r w:rsidR="005F1645">
        <w:t xml:space="preserve">nnect your topic/handout with the theme and features of </w:t>
      </w:r>
      <w:r w:rsidR="00B27DF6">
        <w:t xml:space="preserve">any of our </w:t>
      </w:r>
      <w:r w:rsidR="00CC3193">
        <w:t>programming assignments</w:t>
      </w:r>
    </w:p>
    <w:p w:rsidR="009C7C7F" w:rsidRDefault="009C7C7F" w:rsidP="00966A22">
      <w:pPr>
        <w:pBdr>
          <w:bottom w:val="double" w:sz="6" w:space="1" w:color="auto"/>
        </w:pBdr>
        <w:jc w:val="both"/>
      </w:pPr>
    </w:p>
    <w:p w:rsidR="00293D24" w:rsidRPr="00AF6C2F" w:rsidRDefault="00293D24" w:rsidP="00966A22">
      <w:pPr>
        <w:jc w:val="both"/>
        <w:rPr>
          <w:b/>
        </w:rPr>
      </w:pPr>
    </w:p>
    <w:p w:rsidR="00F94065" w:rsidRDefault="00293D24" w:rsidP="00F757F5">
      <w:pPr>
        <w:jc w:val="center"/>
        <w:rPr>
          <w:rFonts w:ascii="Times New Roman" w:hAnsi="Times New Roman"/>
          <w:b/>
          <w:color w:val="000000"/>
        </w:rPr>
      </w:pPr>
      <w:r w:rsidRPr="00AF6C2F">
        <w:rPr>
          <w:b/>
        </w:rPr>
        <w:t>“</w:t>
      </w:r>
      <w:r w:rsidR="001075A0" w:rsidRPr="00AF6C2F">
        <w:rPr>
          <w:rFonts w:ascii="Times New Roman" w:hAnsi="Times New Roman"/>
          <w:b/>
          <w:color w:val="000000"/>
        </w:rPr>
        <w:t xml:space="preserve">Great things are not done by impulse, </w:t>
      </w:r>
    </w:p>
    <w:p w:rsidR="00AE5DEF" w:rsidRDefault="001075A0" w:rsidP="00F757F5">
      <w:pPr>
        <w:jc w:val="center"/>
        <w:rPr>
          <w:rFonts w:ascii="Times New Roman" w:hAnsi="Times New Roman"/>
          <w:b/>
          <w:color w:val="000000"/>
        </w:rPr>
      </w:pPr>
      <w:proofErr w:type="gramStart"/>
      <w:r w:rsidRPr="00AF6C2F">
        <w:rPr>
          <w:rFonts w:ascii="Times New Roman" w:hAnsi="Times New Roman"/>
          <w:b/>
          <w:color w:val="000000"/>
        </w:rPr>
        <w:t>but</w:t>
      </w:r>
      <w:proofErr w:type="gramEnd"/>
      <w:r w:rsidRPr="00AF6C2F">
        <w:rPr>
          <w:rFonts w:ascii="Times New Roman" w:hAnsi="Times New Roman"/>
          <w:b/>
          <w:color w:val="000000"/>
        </w:rPr>
        <w:t xml:space="preserve"> by a series of small things brought together.”</w:t>
      </w:r>
    </w:p>
    <w:p w:rsidR="00F94065" w:rsidRPr="00AF6C2F" w:rsidRDefault="00F94065" w:rsidP="00F757F5">
      <w:pPr>
        <w:jc w:val="center"/>
        <w:rPr>
          <w:rFonts w:ascii="Times New Roman" w:hAnsi="Times New Roman"/>
          <w:b/>
          <w:color w:val="000000"/>
        </w:rPr>
      </w:pPr>
    </w:p>
    <w:p w:rsidR="00293D24" w:rsidRPr="00AF6C2F" w:rsidRDefault="001075A0" w:rsidP="00900F21">
      <w:pPr>
        <w:jc w:val="center"/>
        <w:rPr>
          <w:rFonts w:ascii="Times New Roman" w:hAnsi="Times New Roman"/>
          <w:b/>
          <w:color w:val="000000"/>
        </w:rPr>
      </w:pPr>
      <w:r w:rsidRPr="00AF6C2F">
        <w:rPr>
          <w:rFonts w:ascii="Times New Roman" w:hAnsi="Times New Roman"/>
          <w:b/>
          <w:color w:val="000000"/>
        </w:rPr>
        <w:t>Vincent Van Gogh</w:t>
      </w:r>
    </w:p>
    <w:p w:rsidR="00293D24" w:rsidRPr="00AF6C2F" w:rsidRDefault="00F757F5" w:rsidP="00900F21">
      <w:pPr>
        <w:pBdr>
          <w:bottom w:val="double" w:sz="6" w:space="1" w:color="auto"/>
        </w:pBdr>
        <w:rPr>
          <w:b/>
        </w:rPr>
      </w:pPr>
      <w:r w:rsidRPr="00AF6C2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B0644AC" wp14:editId="5A854317">
            <wp:simplePos x="0" y="0"/>
            <wp:positionH relativeFrom="margin">
              <wp:align>center</wp:align>
            </wp:positionH>
            <wp:positionV relativeFrom="paragraph">
              <wp:posOffset>1004386</wp:posOffset>
            </wp:positionV>
            <wp:extent cx="3596979" cy="2115701"/>
            <wp:effectExtent l="0" t="0" r="3810" b="0"/>
            <wp:wrapNone/>
            <wp:docPr id="2" name="Picture 2" descr="C:\Users\Larry\AppData\Local\Microsoft\Windows\Temporary Internet Files\Content.IE5\BGD58BDB\MPj0433057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ry\AppData\Local\Microsoft\Windows\Temporary Internet Files\Content.IE5\BGD58BDB\MPj0433057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79" cy="211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D24" w:rsidRPr="00AF6C2F" w:rsidSect="00A25F17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9F" w:rsidRDefault="007A6D9F">
      <w:r>
        <w:separator/>
      </w:r>
    </w:p>
  </w:endnote>
  <w:endnote w:type="continuationSeparator" w:id="0">
    <w:p w:rsidR="007A6D9F" w:rsidRDefault="007A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D9E" w:rsidRDefault="00A103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6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D9E">
      <w:rPr>
        <w:rStyle w:val="PageNumber"/>
        <w:noProof/>
      </w:rPr>
      <w:t>1</w:t>
    </w:r>
    <w:r>
      <w:rPr>
        <w:rStyle w:val="PageNumber"/>
      </w:rPr>
      <w:fldChar w:fldCharType="end"/>
    </w:r>
  </w:p>
  <w:p w:rsidR="00F36D9E" w:rsidRDefault="00F36D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D9E" w:rsidRDefault="00A103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6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10C3">
      <w:rPr>
        <w:rStyle w:val="PageNumber"/>
        <w:noProof/>
      </w:rPr>
      <w:t>2</w:t>
    </w:r>
    <w:r>
      <w:rPr>
        <w:rStyle w:val="PageNumber"/>
      </w:rPr>
      <w:fldChar w:fldCharType="end"/>
    </w:r>
  </w:p>
  <w:p w:rsidR="00F36D9E" w:rsidRDefault="00F36D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9F" w:rsidRDefault="007A6D9F">
      <w:r>
        <w:separator/>
      </w:r>
    </w:p>
  </w:footnote>
  <w:footnote w:type="continuationSeparator" w:id="0">
    <w:p w:rsidR="007A6D9F" w:rsidRDefault="007A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20"/>
        </w:tabs>
        <w:ind w:left="820" w:hanging="360"/>
      </w:pPr>
      <w:rPr>
        <w:rFonts w:hint="default"/>
        <w:b w:val="0"/>
      </w:rPr>
    </w:lvl>
  </w:abstractNum>
  <w:abstractNum w:abstractNumId="1">
    <w:nsid w:val="00000002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330"/>
        </w:tabs>
        <w:ind w:left="3330" w:hanging="36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180"/>
        </w:tabs>
        <w:ind w:left="118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800"/>
        </w:tabs>
        <w:ind w:left="800" w:hanging="440"/>
      </w:pPr>
      <w:rPr>
        <w:rFonts w:hint="default"/>
      </w:rPr>
    </w:lvl>
  </w:abstractNum>
  <w:abstractNum w:abstractNumId="4">
    <w:nsid w:val="00000005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0000006"/>
    <w:multiLevelType w:val="singleLevel"/>
    <w:tmpl w:val="0000000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0000007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00000008"/>
    <w:multiLevelType w:val="multilevel"/>
    <w:tmpl w:val="00000000"/>
    <w:lvl w:ilvl="0">
      <w:numFmt w:val="decimal"/>
      <w:lvlText w:val="%1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74"/>
      <w:numFmt w:val="decimal"/>
      <w:lvlText w:val="%1.%2"/>
      <w:lvlJc w:val="left"/>
      <w:pPr>
        <w:tabs>
          <w:tab w:val="num" w:pos="2720"/>
        </w:tabs>
        <w:ind w:left="272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80"/>
        </w:tabs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200"/>
        </w:tabs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80"/>
        </w:tabs>
        <w:ind w:left="1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120"/>
        </w:tabs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400"/>
        </w:tabs>
        <w:ind w:left="17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40"/>
        </w:tabs>
        <w:ind w:left="20040" w:hanging="1800"/>
      </w:pPr>
      <w:rPr>
        <w:rFonts w:hint="default"/>
      </w:rPr>
    </w:lvl>
  </w:abstractNum>
  <w:abstractNum w:abstractNumId="8">
    <w:nsid w:val="0000000D"/>
    <w:multiLevelType w:val="singleLevel"/>
    <w:tmpl w:val="000000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03A636AC"/>
    <w:multiLevelType w:val="hybridMultilevel"/>
    <w:tmpl w:val="99C0C366"/>
    <w:lvl w:ilvl="0" w:tplc="9E800B8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5E947A4"/>
    <w:multiLevelType w:val="hybridMultilevel"/>
    <w:tmpl w:val="ECE6E984"/>
    <w:lvl w:ilvl="0" w:tplc="1C66FA5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ED06B68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BFF7F39"/>
    <w:multiLevelType w:val="hybridMultilevel"/>
    <w:tmpl w:val="4258966C"/>
    <w:lvl w:ilvl="0" w:tplc="E4CAA464">
      <w:start w:val="1"/>
      <w:numFmt w:val="decimal"/>
      <w:lvlText w:val="%1."/>
      <w:lvlJc w:val="left"/>
      <w:pPr>
        <w:ind w:left="11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>
    <w:nsid w:val="3D546D1A"/>
    <w:multiLevelType w:val="hybridMultilevel"/>
    <w:tmpl w:val="AD46F3D4"/>
    <w:lvl w:ilvl="0" w:tplc="6B3C647E">
      <w:start w:val="1"/>
      <w:numFmt w:val="decimal"/>
      <w:lvlText w:val="%1."/>
      <w:lvlJc w:val="left"/>
      <w:pPr>
        <w:ind w:left="11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>
    <w:nsid w:val="4531329A"/>
    <w:multiLevelType w:val="hybridMultilevel"/>
    <w:tmpl w:val="AC56D1BC"/>
    <w:lvl w:ilvl="0" w:tplc="DC9AAB4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B1630A"/>
    <w:multiLevelType w:val="hybridMultilevel"/>
    <w:tmpl w:val="D72E8A1A"/>
    <w:lvl w:ilvl="0" w:tplc="A8507A4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5D16887"/>
    <w:multiLevelType w:val="hybridMultilevel"/>
    <w:tmpl w:val="F3743C94"/>
    <w:lvl w:ilvl="0" w:tplc="AF46B4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3575E2C"/>
    <w:multiLevelType w:val="hybridMultilevel"/>
    <w:tmpl w:val="1AD48A16"/>
    <w:lvl w:ilvl="0" w:tplc="15FEFE5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272262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D376D36E">
      <w:start w:val="1"/>
      <w:numFmt w:val="upp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7143E21"/>
    <w:multiLevelType w:val="hybridMultilevel"/>
    <w:tmpl w:val="2ED4C3AC"/>
    <w:lvl w:ilvl="0" w:tplc="8260FE24">
      <w:numFmt w:val="bullet"/>
      <w:lvlText w:val=""/>
      <w:lvlJc w:val="left"/>
      <w:pPr>
        <w:ind w:left="1540" w:hanging="360"/>
      </w:pPr>
      <w:rPr>
        <w:rFonts w:ascii="Symbol" w:eastAsia="Times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6C024809"/>
    <w:multiLevelType w:val="hybridMultilevel"/>
    <w:tmpl w:val="A8E60FD0"/>
    <w:lvl w:ilvl="0" w:tplc="CE3EDC44">
      <w:start w:val="3"/>
      <w:numFmt w:val="bullet"/>
      <w:lvlText w:val=""/>
      <w:lvlJc w:val="left"/>
      <w:pPr>
        <w:ind w:left="1540" w:hanging="360"/>
      </w:pPr>
      <w:rPr>
        <w:rFonts w:ascii="Symbol" w:eastAsia="Times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>
    <w:nsid w:val="783D09DF"/>
    <w:multiLevelType w:val="hybridMultilevel"/>
    <w:tmpl w:val="44EA3D3C"/>
    <w:lvl w:ilvl="0" w:tplc="B55889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690257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CD6B3D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18E2E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718037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35460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57C73A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4883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8D634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19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1"/>
  </w:num>
  <w:num w:numId="21">
    <w:abstractNumId w:val="1"/>
  </w:num>
  <w:num w:numId="22">
    <w:abstractNumId w:val="2"/>
  </w:num>
  <w:num w:numId="23">
    <w:abstractNumId w:val="10"/>
  </w:num>
  <w:num w:numId="24">
    <w:abstractNumId w:val="16"/>
  </w:num>
  <w:num w:numId="25">
    <w:abstractNumId w:val="15"/>
  </w:num>
  <w:num w:numId="26">
    <w:abstractNumId w:val="14"/>
  </w:num>
  <w:num w:numId="27">
    <w:abstractNumId w:val="9"/>
  </w:num>
  <w:num w:numId="28">
    <w:abstractNumId w:val="11"/>
  </w:num>
  <w:num w:numId="29">
    <w:abstractNumId w:val="12"/>
  </w:num>
  <w:num w:numId="30">
    <w:abstractNumId w:val="17"/>
  </w:num>
  <w:num w:numId="31">
    <w:abstractNumId w:val="13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24"/>
    <w:rsid w:val="00010629"/>
    <w:rsid w:val="00012FFF"/>
    <w:rsid w:val="000136BD"/>
    <w:rsid w:val="00024679"/>
    <w:rsid w:val="00024D46"/>
    <w:rsid w:val="00062703"/>
    <w:rsid w:val="0006276B"/>
    <w:rsid w:val="000941FB"/>
    <w:rsid w:val="000B0295"/>
    <w:rsid w:val="000C1003"/>
    <w:rsid w:val="000C7160"/>
    <w:rsid w:val="000D4EE4"/>
    <w:rsid w:val="000E391A"/>
    <w:rsid w:val="000E6D87"/>
    <w:rsid w:val="00102E2D"/>
    <w:rsid w:val="00104AA8"/>
    <w:rsid w:val="001075A0"/>
    <w:rsid w:val="001214DF"/>
    <w:rsid w:val="0012630D"/>
    <w:rsid w:val="00133385"/>
    <w:rsid w:val="00133871"/>
    <w:rsid w:val="00142693"/>
    <w:rsid w:val="0016037B"/>
    <w:rsid w:val="001C2AB0"/>
    <w:rsid w:val="001C79E8"/>
    <w:rsid w:val="001D0A22"/>
    <w:rsid w:val="001D132E"/>
    <w:rsid w:val="001D4117"/>
    <w:rsid w:val="001D7379"/>
    <w:rsid w:val="001E28A7"/>
    <w:rsid w:val="001E2CF6"/>
    <w:rsid w:val="001E641C"/>
    <w:rsid w:val="00223B05"/>
    <w:rsid w:val="00232E35"/>
    <w:rsid w:val="00233867"/>
    <w:rsid w:val="002454CF"/>
    <w:rsid w:val="00253940"/>
    <w:rsid w:val="00254753"/>
    <w:rsid w:val="00262F8D"/>
    <w:rsid w:val="002710C3"/>
    <w:rsid w:val="0028645C"/>
    <w:rsid w:val="0029273C"/>
    <w:rsid w:val="00293D24"/>
    <w:rsid w:val="002B0890"/>
    <w:rsid w:val="002E3B75"/>
    <w:rsid w:val="002E70F2"/>
    <w:rsid w:val="002F4F1E"/>
    <w:rsid w:val="00312B72"/>
    <w:rsid w:val="0034797B"/>
    <w:rsid w:val="00363404"/>
    <w:rsid w:val="00380DD8"/>
    <w:rsid w:val="003B0FE5"/>
    <w:rsid w:val="003C5515"/>
    <w:rsid w:val="003C6602"/>
    <w:rsid w:val="003D7082"/>
    <w:rsid w:val="003E4A99"/>
    <w:rsid w:val="003F5C4B"/>
    <w:rsid w:val="004031DE"/>
    <w:rsid w:val="004207B4"/>
    <w:rsid w:val="004217EB"/>
    <w:rsid w:val="00425BF0"/>
    <w:rsid w:val="00427BEE"/>
    <w:rsid w:val="00435C30"/>
    <w:rsid w:val="00445003"/>
    <w:rsid w:val="00451DD2"/>
    <w:rsid w:val="00490077"/>
    <w:rsid w:val="00494A99"/>
    <w:rsid w:val="004B65EC"/>
    <w:rsid w:val="004C08A9"/>
    <w:rsid w:val="004D3BC5"/>
    <w:rsid w:val="004F763C"/>
    <w:rsid w:val="005411A1"/>
    <w:rsid w:val="005429CA"/>
    <w:rsid w:val="0054377A"/>
    <w:rsid w:val="00546DF2"/>
    <w:rsid w:val="0058018E"/>
    <w:rsid w:val="00580F65"/>
    <w:rsid w:val="005970B0"/>
    <w:rsid w:val="005A6FA9"/>
    <w:rsid w:val="005E1D49"/>
    <w:rsid w:val="005F1645"/>
    <w:rsid w:val="00612711"/>
    <w:rsid w:val="00625595"/>
    <w:rsid w:val="00633617"/>
    <w:rsid w:val="0063455B"/>
    <w:rsid w:val="0064692A"/>
    <w:rsid w:val="00647832"/>
    <w:rsid w:val="006506F9"/>
    <w:rsid w:val="006862A6"/>
    <w:rsid w:val="006C09E1"/>
    <w:rsid w:val="006D6E19"/>
    <w:rsid w:val="006F35F1"/>
    <w:rsid w:val="0070304F"/>
    <w:rsid w:val="00713DC0"/>
    <w:rsid w:val="00764B94"/>
    <w:rsid w:val="007753FC"/>
    <w:rsid w:val="007862D7"/>
    <w:rsid w:val="007917D9"/>
    <w:rsid w:val="007926CE"/>
    <w:rsid w:val="007A2872"/>
    <w:rsid w:val="007A6D9F"/>
    <w:rsid w:val="007D27D8"/>
    <w:rsid w:val="007E3CFC"/>
    <w:rsid w:val="007F7C1A"/>
    <w:rsid w:val="00800F0F"/>
    <w:rsid w:val="0080276A"/>
    <w:rsid w:val="008135C3"/>
    <w:rsid w:val="0081571C"/>
    <w:rsid w:val="00823A47"/>
    <w:rsid w:val="00837AB0"/>
    <w:rsid w:val="008540A9"/>
    <w:rsid w:val="00870562"/>
    <w:rsid w:val="00875792"/>
    <w:rsid w:val="00882D1F"/>
    <w:rsid w:val="008A5905"/>
    <w:rsid w:val="008F1459"/>
    <w:rsid w:val="00900F21"/>
    <w:rsid w:val="009038C6"/>
    <w:rsid w:val="00910E97"/>
    <w:rsid w:val="009117F0"/>
    <w:rsid w:val="00914BDF"/>
    <w:rsid w:val="00933F45"/>
    <w:rsid w:val="009536BF"/>
    <w:rsid w:val="00960305"/>
    <w:rsid w:val="009611DA"/>
    <w:rsid w:val="00961573"/>
    <w:rsid w:val="00961BC0"/>
    <w:rsid w:val="00962DE6"/>
    <w:rsid w:val="00966A22"/>
    <w:rsid w:val="00971CA7"/>
    <w:rsid w:val="0097321C"/>
    <w:rsid w:val="00973FD6"/>
    <w:rsid w:val="00991E16"/>
    <w:rsid w:val="009C7C7F"/>
    <w:rsid w:val="009D585B"/>
    <w:rsid w:val="00A1036E"/>
    <w:rsid w:val="00A129DD"/>
    <w:rsid w:val="00A163B1"/>
    <w:rsid w:val="00A25F17"/>
    <w:rsid w:val="00A36D55"/>
    <w:rsid w:val="00A56870"/>
    <w:rsid w:val="00A65F54"/>
    <w:rsid w:val="00A822CF"/>
    <w:rsid w:val="00A9194D"/>
    <w:rsid w:val="00AB0EAB"/>
    <w:rsid w:val="00AD4E3A"/>
    <w:rsid w:val="00AE4E27"/>
    <w:rsid w:val="00AE5DEF"/>
    <w:rsid w:val="00AF6C2F"/>
    <w:rsid w:val="00B010EB"/>
    <w:rsid w:val="00B130CE"/>
    <w:rsid w:val="00B14981"/>
    <w:rsid w:val="00B17638"/>
    <w:rsid w:val="00B2588C"/>
    <w:rsid w:val="00B258F2"/>
    <w:rsid w:val="00B27DF6"/>
    <w:rsid w:val="00B41506"/>
    <w:rsid w:val="00B424E3"/>
    <w:rsid w:val="00B71632"/>
    <w:rsid w:val="00B7622D"/>
    <w:rsid w:val="00B76643"/>
    <w:rsid w:val="00B939B6"/>
    <w:rsid w:val="00BA5F35"/>
    <w:rsid w:val="00BB17A7"/>
    <w:rsid w:val="00BC1A0E"/>
    <w:rsid w:val="00BC3363"/>
    <w:rsid w:val="00BD2053"/>
    <w:rsid w:val="00BD5AA0"/>
    <w:rsid w:val="00C019DB"/>
    <w:rsid w:val="00C02886"/>
    <w:rsid w:val="00C21F7B"/>
    <w:rsid w:val="00C26337"/>
    <w:rsid w:val="00C30C8C"/>
    <w:rsid w:val="00C55D21"/>
    <w:rsid w:val="00C70EE9"/>
    <w:rsid w:val="00C7444A"/>
    <w:rsid w:val="00C7562B"/>
    <w:rsid w:val="00CC28E0"/>
    <w:rsid w:val="00CC3193"/>
    <w:rsid w:val="00CC74EE"/>
    <w:rsid w:val="00CD1790"/>
    <w:rsid w:val="00CE5551"/>
    <w:rsid w:val="00CE7FB9"/>
    <w:rsid w:val="00D23F8F"/>
    <w:rsid w:val="00D301A8"/>
    <w:rsid w:val="00D618D2"/>
    <w:rsid w:val="00D62C59"/>
    <w:rsid w:val="00D641C5"/>
    <w:rsid w:val="00DE2B71"/>
    <w:rsid w:val="00DE6A31"/>
    <w:rsid w:val="00DF3110"/>
    <w:rsid w:val="00DF567A"/>
    <w:rsid w:val="00E01126"/>
    <w:rsid w:val="00E14EE8"/>
    <w:rsid w:val="00E42393"/>
    <w:rsid w:val="00E47881"/>
    <w:rsid w:val="00E53D16"/>
    <w:rsid w:val="00E66639"/>
    <w:rsid w:val="00E67304"/>
    <w:rsid w:val="00E874EF"/>
    <w:rsid w:val="00EA1D53"/>
    <w:rsid w:val="00EA6693"/>
    <w:rsid w:val="00EB7F8A"/>
    <w:rsid w:val="00ED4D71"/>
    <w:rsid w:val="00EE7016"/>
    <w:rsid w:val="00F13572"/>
    <w:rsid w:val="00F1470F"/>
    <w:rsid w:val="00F21B12"/>
    <w:rsid w:val="00F2694E"/>
    <w:rsid w:val="00F36D9E"/>
    <w:rsid w:val="00F50BCE"/>
    <w:rsid w:val="00F51476"/>
    <w:rsid w:val="00F53AB2"/>
    <w:rsid w:val="00F54173"/>
    <w:rsid w:val="00F74A2B"/>
    <w:rsid w:val="00F757F5"/>
    <w:rsid w:val="00F94065"/>
    <w:rsid w:val="00F97BC2"/>
    <w:rsid w:val="00FA5976"/>
    <w:rsid w:val="00FA5A07"/>
    <w:rsid w:val="00FA6955"/>
    <w:rsid w:val="00FA7EA7"/>
    <w:rsid w:val="00FC21AC"/>
    <w:rsid w:val="00FC512E"/>
    <w:rsid w:val="00FE11E2"/>
    <w:rsid w:val="00FE1C02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5F17"/>
    <w:rPr>
      <w:color w:val="0000FF"/>
      <w:u w:val="single"/>
    </w:rPr>
  </w:style>
  <w:style w:type="paragraph" w:styleId="BodyTextIndent">
    <w:name w:val="Body Text Indent"/>
    <w:basedOn w:val="Normal"/>
    <w:rsid w:val="00A25F17"/>
    <w:pPr>
      <w:ind w:left="360" w:hanging="360"/>
    </w:pPr>
  </w:style>
  <w:style w:type="paragraph" w:styleId="BodyTextIndent2">
    <w:name w:val="Body Text Indent 2"/>
    <w:basedOn w:val="Normal"/>
    <w:rsid w:val="00A25F17"/>
    <w:pPr>
      <w:ind w:left="630" w:hanging="270"/>
    </w:pPr>
  </w:style>
  <w:style w:type="paragraph" w:styleId="Footer">
    <w:name w:val="footer"/>
    <w:basedOn w:val="Normal"/>
    <w:rsid w:val="00A2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5F17"/>
  </w:style>
  <w:style w:type="paragraph" w:styleId="Header">
    <w:name w:val="header"/>
    <w:basedOn w:val="Normal"/>
    <w:rsid w:val="00A25F1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A0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F940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5F17"/>
    <w:rPr>
      <w:color w:val="0000FF"/>
      <w:u w:val="single"/>
    </w:rPr>
  </w:style>
  <w:style w:type="paragraph" w:styleId="BodyTextIndent">
    <w:name w:val="Body Text Indent"/>
    <w:basedOn w:val="Normal"/>
    <w:rsid w:val="00A25F17"/>
    <w:pPr>
      <w:ind w:left="360" w:hanging="360"/>
    </w:pPr>
  </w:style>
  <w:style w:type="paragraph" w:styleId="BodyTextIndent2">
    <w:name w:val="Body Text Indent 2"/>
    <w:basedOn w:val="Normal"/>
    <w:rsid w:val="00A25F17"/>
    <w:pPr>
      <w:ind w:left="630" w:hanging="270"/>
    </w:pPr>
  </w:style>
  <w:style w:type="paragraph" w:styleId="Footer">
    <w:name w:val="footer"/>
    <w:basedOn w:val="Normal"/>
    <w:rsid w:val="00A2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5F17"/>
  </w:style>
  <w:style w:type="paragraph" w:styleId="Header">
    <w:name w:val="header"/>
    <w:basedOn w:val="Normal"/>
    <w:rsid w:val="00A25F1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A0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F940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lforman@sdccd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D6A4F-EF1A-4E14-92C0-4CA4EBB5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City  College</Company>
  <LinksUpToDate>false</LinksUpToDate>
  <CharactersWithSpaces>3994</CharactersWithSpaces>
  <SharedDoc>false</SharedDoc>
  <HLinks>
    <vt:vector size="6" baseType="variant">
      <vt:variant>
        <vt:i4>786483</vt:i4>
      </vt:variant>
      <vt:variant>
        <vt:i4>0</vt:i4>
      </vt:variant>
      <vt:variant>
        <vt:i4>0</vt:i4>
      </vt:variant>
      <vt:variant>
        <vt:i4>5</vt:i4>
      </vt:variant>
      <vt:variant>
        <vt:lpwstr>mailto:lforman@sdccd.net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L Forman</dc:creator>
  <cp:lastModifiedBy>Hewlett-Packard Company</cp:lastModifiedBy>
  <cp:revision>4</cp:revision>
  <cp:lastPrinted>2014-03-26T22:54:00Z</cp:lastPrinted>
  <dcterms:created xsi:type="dcterms:W3CDTF">2014-10-30T05:45:00Z</dcterms:created>
  <dcterms:modified xsi:type="dcterms:W3CDTF">2014-10-30T06:10:00Z</dcterms:modified>
</cp:coreProperties>
</file>